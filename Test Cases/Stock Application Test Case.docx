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87716" w14:textId="77777777" w:rsidR="001A7A37" w:rsidRDefault="001A7A37">
      <w:pPr>
        <w:spacing w:line="200" w:lineRule="exact"/>
      </w:pPr>
    </w:p>
    <w:p w14:paraId="30A87717" w14:textId="77777777" w:rsidR="001A7A37" w:rsidRDefault="001A7A37">
      <w:pPr>
        <w:spacing w:line="200" w:lineRule="exact"/>
      </w:pPr>
    </w:p>
    <w:p w14:paraId="30A87718" w14:textId="77777777" w:rsidR="001A7A37" w:rsidRDefault="001A7A37">
      <w:pPr>
        <w:spacing w:line="200" w:lineRule="exact"/>
      </w:pPr>
    </w:p>
    <w:p w14:paraId="30A87719" w14:textId="77777777" w:rsidR="001A7A37" w:rsidRDefault="001A7A37">
      <w:pPr>
        <w:spacing w:line="200" w:lineRule="exact"/>
      </w:pPr>
    </w:p>
    <w:p w14:paraId="30A8771A" w14:textId="77777777" w:rsidR="001A7A37" w:rsidRDefault="001A7A37">
      <w:pPr>
        <w:spacing w:before="1" w:line="200" w:lineRule="exact"/>
      </w:pPr>
    </w:p>
    <w:p w14:paraId="30A8771B" w14:textId="77777777" w:rsidR="001A7A37" w:rsidRDefault="00C5733B">
      <w:pPr>
        <w:spacing w:line="780" w:lineRule="exact"/>
        <w:ind w:left="2076" w:right="2057"/>
        <w:jc w:val="center"/>
        <w:rPr>
          <w:sz w:val="72"/>
          <w:szCs w:val="72"/>
        </w:rPr>
      </w:pPr>
      <w:r>
        <w:rPr>
          <w:sz w:val="72"/>
          <w:szCs w:val="72"/>
        </w:rPr>
        <w:t>Stock Application</w:t>
      </w:r>
    </w:p>
    <w:p w14:paraId="30A8771C" w14:textId="77777777" w:rsidR="001A7A37" w:rsidRDefault="001A7A37">
      <w:pPr>
        <w:spacing w:before="1" w:line="140" w:lineRule="exact"/>
        <w:rPr>
          <w:sz w:val="15"/>
          <w:szCs w:val="15"/>
        </w:rPr>
      </w:pPr>
    </w:p>
    <w:p w14:paraId="30A8771D" w14:textId="77777777" w:rsidR="001A7A37" w:rsidRDefault="001A7A37">
      <w:pPr>
        <w:spacing w:line="200" w:lineRule="exact"/>
      </w:pPr>
    </w:p>
    <w:p w14:paraId="30A8771E" w14:textId="77777777" w:rsidR="001A7A37" w:rsidRDefault="001A7A37">
      <w:pPr>
        <w:spacing w:line="200" w:lineRule="exact"/>
      </w:pPr>
    </w:p>
    <w:p w14:paraId="30A8771F" w14:textId="77777777" w:rsidR="001A7A37" w:rsidRDefault="001A7A37">
      <w:pPr>
        <w:spacing w:line="200" w:lineRule="exact"/>
      </w:pPr>
    </w:p>
    <w:p w14:paraId="30A87720" w14:textId="77777777" w:rsidR="001A7A37" w:rsidRDefault="001A7A37">
      <w:pPr>
        <w:spacing w:line="200" w:lineRule="exact"/>
      </w:pPr>
    </w:p>
    <w:p w14:paraId="30A87721" w14:textId="77777777" w:rsidR="001A7A37" w:rsidRDefault="001A7A37">
      <w:pPr>
        <w:spacing w:line="200" w:lineRule="exact"/>
      </w:pPr>
    </w:p>
    <w:p w14:paraId="30A87722" w14:textId="77777777" w:rsidR="001A7A37" w:rsidRDefault="00C5733B">
      <w:pPr>
        <w:ind w:left="3264" w:right="3271"/>
        <w:jc w:val="center"/>
        <w:rPr>
          <w:sz w:val="48"/>
          <w:szCs w:val="48"/>
        </w:rPr>
      </w:pPr>
      <w:r>
        <w:rPr>
          <w:sz w:val="48"/>
          <w:szCs w:val="48"/>
        </w:rPr>
        <w:t>Test Case Plan</w:t>
      </w:r>
    </w:p>
    <w:p w14:paraId="30A87723" w14:textId="77777777" w:rsidR="001A7A37" w:rsidRDefault="001A7A37">
      <w:pPr>
        <w:spacing w:line="200" w:lineRule="exact"/>
      </w:pPr>
    </w:p>
    <w:p w14:paraId="30A87724" w14:textId="77777777" w:rsidR="001A7A37" w:rsidRDefault="001A7A37">
      <w:pPr>
        <w:spacing w:line="200" w:lineRule="exact"/>
      </w:pPr>
    </w:p>
    <w:p w14:paraId="30A87725" w14:textId="77777777" w:rsidR="001A7A37" w:rsidRDefault="001A7A37">
      <w:pPr>
        <w:spacing w:line="200" w:lineRule="exact"/>
      </w:pPr>
    </w:p>
    <w:p w14:paraId="30A87726" w14:textId="77777777" w:rsidR="001A7A37" w:rsidRDefault="001A7A37">
      <w:pPr>
        <w:spacing w:line="280" w:lineRule="exact"/>
        <w:rPr>
          <w:sz w:val="28"/>
          <w:szCs w:val="28"/>
        </w:rPr>
      </w:pPr>
    </w:p>
    <w:p w14:paraId="30A87727" w14:textId="77777777" w:rsidR="001A7A37" w:rsidRDefault="00C5733B">
      <w:pPr>
        <w:spacing w:line="287" w:lineRule="auto"/>
        <w:ind w:left="79" w:right="70"/>
        <w:jc w:val="center"/>
        <w:rPr>
          <w:sz w:val="36"/>
          <w:szCs w:val="36"/>
        </w:rPr>
      </w:pPr>
      <w:r>
        <w:rPr>
          <w:sz w:val="36"/>
          <w:szCs w:val="36"/>
        </w:rPr>
        <w:t xml:space="preserve">Derek Brown, Alyssa </w:t>
      </w:r>
      <w:proofErr w:type="spellStart"/>
      <w:r>
        <w:rPr>
          <w:sz w:val="36"/>
          <w:szCs w:val="36"/>
        </w:rPr>
        <w:t>Drohan</w:t>
      </w:r>
      <w:proofErr w:type="spellEnd"/>
      <w:r>
        <w:rPr>
          <w:sz w:val="36"/>
          <w:szCs w:val="36"/>
        </w:rPr>
        <w:t>, Phillip Gil-</w:t>
      </w:r>
      <w:proofErr w:type="spellStart"/>
      <w:r>
        <w:rPr>
          <w:sz w:val="36"/>
          <w:szCs w:val="36"/>
        </w:rPr>
        <w:t>Perea</w:t>
      </w:r>
      <w:proofErr w:type="spellEnd"/>
      <w:r>
        <w:rPr>
          <w:sz w:val="36"/>
          <w:szCs w:val="36"/>
        </w:rPr>
        <w:t xml:space="preserve">, Isaiah Johnson, Russell </w:t>
      </w:r>
      <w:proofErr w:type="spellStart"/>
      <w:r>
        <w:rPr>
          <w:sz w:val="36"/>
          <w:szCs w:val="36"/>
        </w:rPr>
        <w:t>Quao</w:t>
      </w:r>
      <w:proofErr w:type="spellEnd"/>
      <w:r>
        <w:rPr>
          <w:sz w:val="36"/>
          <w:szCs w:val="36"/>
        </w:rPr>
        <w:t xml:space="preserve">, Isaac </w:t>
      </w:r>
      <w:proofErr w:type="spellStart"/>
      <w:r>
        <w:rPr>
          <w:sz w:val="36"/>
          <w:szCs w:val="36"/>
        </w:rPr>
        <w:t>Silvious</w:t>
      </w:r>
      <w:proofErr w:type="spellEnd"/>
    </w:p>
    <w:p w14:paraId="30A87728" w14:textId="77777777" w:rsidR="001A7A37" w:rsidRDefault="001A7A37">
      <w:pPr>
        <w:spacing w:line="200" w:lineRule="exact"/>
      </w:pPr>
    </w:p>
    <w:p w14:paraId="30A87729" w14:textId="77777777" w:rsidR="001A7A37" w:rsidRDefault="001A7A37">
      <w:pPr>
        <w:spacing w:before="18" w:line="280" w:lineRule="exact"/>
        <w:rPr>
          <w:sz w:val="28"/>
          <w:szCs w:val="28"/>
        </w:rPr>
      </w:pPr>
    </w:p>
    <w:p w14:paraId="30A8772A" w14:textId="77777777" w:rsidR="001A7A37" w:rsidRDefault="00C5733B">
      <w:pPr>
        <w:ind w:left="3378" w:right="3379"/>
        <w:jc w:val="center"/>
        <w:rPr>
          <w:sz w:val="36"/>
          <w:szCs w:val="36"/>
        </w:rPr>
        <w:sectPr w:rsidR="001A7A37">
          <w:pgSz w:w="12240" w:h="15840"/>
          <w:pgMar w:top="1480" w:right="1380" w:bottom="280" w:left="1360" w:header="720" w:footer="720" w:gutter="0"/>
          <w:cols w:space="720"/>
        </w:sectPr>
      </w:pPr>
      <w:r>
        <w:rPr>
          <w:sz w:val="36"/>
          <w:szCs w:val="36"/>
        </w:rPr>
        <w:t>December 9, 2017</w:t>
      </w:r>
    </w:p>
    <w:p w14:paraId="30A8772B" w14:textId="77777777" w:rsidR="001A7A37" w:rsidRDefault="00C5733B">
      <w:pPr>
        <w:spacing w:before="61"/>
        <w:ind w:left="100"/>
        <w:rPr>
          <w:sz w:val="32"/>
          <w:szCs w:val="32"/>
        </w:rPr>
      </w:pPr>
      <w:r>
        <w:rPr>
          <w:sz w:val="32"/>
          <w:szCs w:val="32"/>
        </w:rPr>
        <w:lastRenderedPageBreak/>
        <w:t>Table of Contents</w:t>
      </w:r>
    </w:p>
    <w:p w14:paraId="30A8772C" w14:textId="77777777" w:rsidR="001A7A37" w:rsidRDefault="001A7A37">
      <w:pPr>
        <w:spacing w:before="9" w:line="100" w:lineRule="exact"/>
        <w:rPr>
          <w:sz w:val="10"/>
          <w:szCs w:val="10"/>
        </w:rPr>
      </w:pPr>
    </w:p>
    <w:p w14:paraId="30A8772D" w14:textId="77777777" w:rsidR="001A7A37" w:rsidRDefault="001A7A37">
      <w:pPr>
        <w:spacing w:line="200" w:lineRule="exact"/>
      </w:pPr>
    </w:p>
    <w:p w14:paraId="30A8772E" w14:textId="77777777" w:rsidR="001A7A37" w:rsidRDefault="001A7A37">
      <w:pPr>
        <w:spacing w:line="200" w:lineRule="exact"/>
      </w:pPr>
    </w:p>
    <w:p w14:paraId="30A8772F" w14:textId="77777777" w:rsidR="001A7A37" w:rsidRDefault="00C5733B">
      <w:pPr>
        <w:ind w:left="100"/>
        <w:rPr>
          <w:sz w:val="28"/>
          <w:szCs w:val="28"/>
        </w:rPr>
      </w:pPr>
      <w:r>
        <w:rPr>
          <w:sz w:val="28"/>
          <w:szCs w:val="28"/>
        </w:rPr>
        <w:t>Introduction…………………………………………………………………</w:t>
      </w:r>
      <w:proofErr w:type="gramStart"/>
      <w:r>
        <w:rPr>
          <w:sz w:val="28"/>
          <w:szCs w:val="28"/>
        </w:rPr>
        <w:t>…..</w:t>
      </w:r>
      <w:proofErr w:type="spellStart"/>
      <w:proofErr w:type="gramEnd"/>
      <w:r>
        <w:rPr>
          <w:sz w:val="28"/>
          <w:szCs w:val="28"/>
        </w:rPr>
        <w:t>pg</w:t>
      </w:r>
      <w:proofErr w:type="spellEnd"/>
      <w:r>
        <w:rPr>
          <w:sz w:val="28"/>
          <w:szCs w:val="28"/>
        </w:rPr>
        <w:t xml:space="preserve"> 3</w:t>
      </w:r>
    </w:p>
    <w:p w14:paraId="30A87730" w14:textId="77777777" w:rsidR="001A7A37" w:rsidRDefault="00C5733B">
      <w:pPr>
        <w:spacing w:before="68"/>
        <w:ind w:left="100"/>
        <w:rPr>
          <w:sz w:val="28"/>
          <w:szCs w:val="28"/>
        </w:rPr>
      </w:pPr>
      <w:r>
        <w:rPr>
          <w:sz w:val="28"/>
          <w:szCs w:val="28"/>
        </w:rPr>
        <w:t>Constraints………………………………………………………….………</w:t>
      </w:r>
      <w:proofErr w:type="gramStart"/>
      <w:r>
        <w:rPr>
          <w:sz w:val="28"/>
          <w:szCs w:val="28"/>
        </w:rPr>
        <w:t>…..</w:t>
      </w:r>
      <w:proofErr w:type="spellStart"/>
      <w:proofErr w:type="gramEnd"/>
      <w:r>
        <w:rPr>
          <w:sz w:val="28"/>
          <w:szCs w:val="28"/>
        </w:rPr>
        <w:t>pg</w:t>
      </w:r>
      <w:proofErr w:type="spellEnd"/>
      <w:r>
        <w:rPr>
          <w:sz w:val="28"/>
          <w:szCs w:val="28"/>
        </w:rPr>
        <w:t xml:space="preserve"> 3</w:t>
      </w:r>
    </w:p>
    <w:p w14:paraId="30A87731" w14:textId="77777777" w:rsidR="001A7A37" w:rsidRDefault="00C5733B">
      <w:pPr>
        <w:spacing w:before="68"/>
        <w:ind w:left="100"/>
        <w:rPr>
          <w:sz w:val="28"/>
          <w:szCs w:val="28"/>
        </w:rPr>
      </w:pPr>
      <w:r>
        <w:rPr>
          <w:sz w:val="28"/>
          <w:szCs w:val="28"/>
        </w:rPr>
        <w:t>Test Environment &amp; Tools………………………………………….………</w:t>
      </w:r>
      <w:proofErr w:type="gramStart"/>
      <w:r>
        <w:rPr>
          <w:sz w:val="28"/>
          <w:szCs w:val="28"/>
        </w:rPr>
        <w:t>…..</w:t>
      </w:r>
      <w:proofErr w:type="spellStart"/>
      <w:proofErr w:type="gramEnd"/>
      <w:r>
        <w:rPr>
          <w:sz w:val="28"/>
          <w:szCs w:val="28"/>
        </w:rPr>
        <w:t>pg</w:t>
      </w:r>
      <w:proofErr w:type="spellEnd"/>
      <w:r>
        <w:rPr>
          <w:sz w:val="28"/>
          <w:szCs w:val="28"/>
        </w:rPr>
        <w:t xml:space="preserve"> 3</w:t>
      </w:r>
    </w:p>
    <w:p w14:paraId="30A87732" w14:textId="77777777" w:rsidR="001A7A37" w:rsidRDefault="00C5733B">
      <w:pPr>
        <w:spacing w:before="68"/>
        <w:ind w:left="100"/>
        <w:rPr>
          <w:sz w:val="28"/>
          <w:szCs w:val="28"/>
        </w:rPr>
      </w:pPr>
      <w:r>
        <w:rPr>
          <w:sz w:val="28"/>
          <w:szCs w:val="28"/>
        </w:rPr>
        <w:t>Approach……………………………………………………………………</w:t>
      </w:r>
      <w:proofErr w:type="gramStart"/>
      <w:r>
        <w:rPr>
          <w:sz w:val="28"/>
          <w:szCs w:val="28"/>
        </w:rPr>
        <w:t>…..</w:t>
      </w:r>
      <w:proofErr w:type="spellStart"/>
      <w:proofErr w:type="gramEnd"/>
      <w:r>
        <w:rPr>
          <w:sz w:val="28"/>
          <w:szCs w:val="28"/>
        </w:rPr>
        <w:t>pg</w:t>
      </w:r>
      <w:proofErr w:type="spellEnd"/>
      <w:r>
        <w:rPr>
          <w:sz w:val="28"/>
          <w:szCs w:val="28"/>
        </w:rPr>
        <w:t xml:space="preserve"> 4</w:t>
      </w:r>
    </w:p>
    <w:p w14:paraId="30A87733" w14:textId="77777777" w:rsidR="001A7A37" w:rsidRDefault="00C5733B">
      <w:pPr>
        <w:spacing w:before="68"/>
        <w:ind w:left="100"/>
        <w:rPr>
          <w:sz w:val="28"/>
          <w:szCs w:val="28"/>
        </w:rPr>
      </w:pPr>
      <w:r>
        <w:rPr>
          <w:sz w:val="28"/>
          <w:szCs w:val="28"/>
        </w:rPr>
        <w:t>Roles…………………………………………………………………………….pg 4</w:t>
      </w:r>
    </w:p>
    <w:p w14:paraId="30A87734" w14:textId="77777777" w:rsidR="001A7A37" w:rsidRDefault="00C5733B">
      <w:pPr>
        <w:spacing w:before="68"/>
        <w:ind w:left="100"/>
        <w:rPr>
          <w:sz w:val="28"/>
          <w:szCs w:val="28"/>
        </w:rPr>
      </w:pPr>
      <w:r>
        <w:rPr>
          <w:sz w:val="28"/>
          <w:szCs w:val="28"/>
        </w:rPr>
        <w:t>Schedule………………………………………………………………………...</w:t>
      </w:r>
      <w:proofErr w:type="spellStart"/>
      <w:r>
        <w:rPr>
          <w:sz w:val="28"/>
          <w:szCs w:val="28"/>
        </w:rPr>
        <w:t>pg</w:t>
      </w:r>
      <w:proofErr w:type="spellEnd"/>
      <w:r>
        <w:rPr>
          <w:sz w:val="28"/>
          <w:szCs w:val="28"/>
        </w:rPr>
        <w:t xml:space="preserve"> 4</w:t>
      </w:r>
    </w:p>
    <w:p w14:paraId="30A87735" w14:textId="77777777" w:rsidR="001A7A37" w:rsidRDefault="00C5733B">
      <w:pPr>
        <w:spacing w:before="68"/>
        <w:ind w:left="100"/>
        <w:rPr>
          <w:sz w:val="28"/>
          <w:szCs w:val="28"/>
        </w:rPr>
      </w:pPr>
      <w:r>
        <w:rPr>
          <w:sz w:val="28"/>
          <w:szCs w:val="28"/>
        </w:rPr>
        <w:t>References………………………………………………………………</w:t>
      </w:r>
      <w:r>
        <w:rPr>
          <w:sz w:val="28"/>
          <w:szCs w:val="28"/>
        </w:rPr>
        <w:t>……....</w:t>
      </w:r>
      <w:proofErr w:type="spellStart"/>
      <w:r>
        <w:rPr>
          <w:sz w:val="28"/>
          <w:szCs w:val="28"/>
        </w:rPr>
        <w:t>pg</w:t>
      </w:r>
      <w:proofErr w:type="spellEnd"/>
      <w:r>
        <w:rPr>
          <w:sz w:val="28"/>
          <w:szCs w:val="28"/>
        </w:rPr>
        <w:t xml:space="preserve"> 4</w:t>
      </w:r>
    </w:p>
    <w:p w14:paraId="30A87736" w14:textId="77777777" w:rsidR="001A7A37" w:rsidRDefault="00C5733B">
      <w:pPr>
        <w:spacing w:before="68"/>
        <w:ind w:left="100"/>
        <w:rPr>
          <w:sz w:val="28"/>
          <w:szCs w:val="28"/>
        </w:rPr>
      </w:pPr>
      <w:r>
        <w:rPr>
          <w:sz w:val="28"/>
          <w:szCs w:val="28"/>
        </w:rPr>
        <w:t>Test Case ID TC001 Register...………</w:t>
      </w:r>
      <w:proofErr w:type="gramStart"/>
      <w:r>
        <w:rPr>
          <w:sz w:val="28"/>
          <w:szCs w:val="28"/>
        </w:rPr>
        <w:t>…..</w:t>
      </w:r>
      <w:proofErr w:type="gramEnd"/>
      <w:r>
        <w:rPr>
          <w:sz w:val="28"/>
          <w:szCs w:val="28"/>
        </w:rPr>
        <w:t>………………………….……….....</w:t>
      </w:r>
      <w:proofErr w:type="spellStart"/>
      <w:r>
        <w:rPr>
          <w:sz w:val="28"/>
          <w:szCs w:val="28"/>
        </w:rPr>
        <w:t>pg</w:t>
      </w:r>
      <w:proofErr w:type="spellEnd"/>
      <w:r>
        <w:rPr>
          <w:sz w:val="28"/>
          <w:szCs w:val="28"/>
        </w:rPr>
        <w:t xml:space="preserve"> 5</w:t>
      </w:r>
    </w:p>
    <w:p w14:paraId="30A87737" w14:textId="77777777" w:rsidR="001A7A37" w:rsidRDefault="00C5733B">
      <w:pPr>
        <w:spacing w:before="68"/>
        <w:ind w:left="100"/>
        <w:rPr>
          <w:sz w:val="28"/>
          <w:szCs w:val="28"/>
        </w:rPr>
      </w:pPr>
      <w:r>
        <w:rPr>
          <w:sz w:val="28"/>
          <w:szCs w:val="28"/>
        </w:rPr>
        <w:t>Test Case ID TC002 Login……….…………………………………………….pg 7</w:t>
      </w:r>
    </w:p>
    <w:p w14:paraId="30A87738" w14:textId="77777777" w:rsidR="001A7A37" w:rsidRDefault="00C5733B">
      <w:pPr>
        <w:spacing w:before="68"/>
        <w:ind w:left="100"/>
        <w:rPr>
          <w:sz w:val="28"/>
          <w:szCs w:val="28"/>
        </w:rPr>
      </w:pPr>
      <w:r>
        <w:rPr>
          <w:sz w:val="28"/>
          <w:szCs w:val="28"/>
        </w:rPr>
        <w:t>Test Case ID TC003 Logout...………………………………………………….pg 8</w:t>
      </w:r>
    </w:p>
    <w:p w14:paraId="30A87739" w14:textId="77777777" w:rsidR="001A7A37" w:rsidRDefault="00C5733B">
      <w:pPr>
        <w:spacing w:before="68"/>
        <w:ind w:left="100"/>
        <w:rPr>
          <w:sz w:val="28"/>
          <w:szCs w:val="28"/>
        </w:rPr>
      </w:pPr>
      <w:r>
        <w:rPr>
          <w:sz w:val="28"/>
          <w:szCs w:val="28"/>
        </w:rPr>
        <w:t>Test Case ID TC004 Search for Stocks ……………………………………</w:t>
      </w:r>
      <w:proofErr w:type="gramStart"/>
      <w:r>
        <w:rPr>
          <w:sz w:val="28"/>
          <w:szCs w:val="28"/>
        </w:rPr>
        <w:t>…..</w:t>
      </w:r>
      <w:proofErr w:type="spellStart"/>
      <w:proofErr w:type="gramEnd"/>
      <w:r>
        <w:rPr>
          <w:sz w:val="28"/>
          <w:szCs w:val="28"/>
        </w:rPr>
        <w:t>pg</w:t>
      </w:r>
      <w:proofErr w:type="spellEnd"/>
      <w:r>
        <w:rPr>
          <w:sz w:val="28"/>
          <w:szCs w:val="28"/>
        </w:rPr>
        <w:t xml:space="preserve"> 9</w:t>
      </w:r>
    </w:p>
    <w:p w14:paraId="30A8773A" w14:textId="77777777" w:rsidR="001A7A37" w:rsidRDefault="00C5733B">
      <w:pPr>
        <w:spacing w:before="68"/>
        <w:ind w:left="100"/>
        <w:rPr>
          <w:sz w:val="28"/>
          <w:szCs w:val="28"/>
        </w:rPr>
      </w:pPr>
      <w:r>
        <w:rPr>
          <w:sz w:val="28"/>
          <w:szCs w:val="28"/>
        </w:rPr>
        <w:t>Test Case ID TC005 Res</w:t>
      </w:r>
      <w:r>
        <w:rPr>
          <w:sz w:val="28"/>
          <w:szCs w:val="28"/>
        </w:rPr>
        <w:t>et Password………………………………………....</w:t>
      </w:r>
      <w:proofErr w:type="spellStart"/>
      <w:r>
        <w:rPr>
          <w:sz w:val="28"/>
          <w:szCs w:val="28"/>
        </w:rPr>
        <w:t>pg</w:t>
      </w:r>
      <w:proofErr w:type="spellEnd"/>
      <w:r>
        <w:rPr>
          <w:sz w:val="28"/>
          <w:szCs w:val="28"/>
        </w:rPr>
        <w:t xml:space="preserve"> 10</w:t>
      </w:r>
    </w:p>
    <w:p w14:paraId="30A8773B" w14:textId="77777777" w:rsidR="001A7A37" w:rsidRDefault="00C5733B">
      <w:pPr>
        <w:spacing w:before="68"/>
        <w:ind w:left="100"/>
        <w:rPr>
          <w:sz w:val="28"/>
          <w:szCs w:val="28"/>
        </w:rPr>
      </w:pPr>
      <w:r>
        <w:rPr>
          <w:sz w:val="28"/>
          <w:szCs w:val="28"/>
        </w:rPr>
        <w:t>Test Case ID TC006 Start Application…………………………………</w:t>
      </w:r>
      <w:proofErr w:type="gramStart"/>
      <w:r>
        <w:rPr>
          <w:sz w:val="28"/>
          <w:szCs w:val="28"/>
        </w:rPr>
        <w:t>…..</w:t>
      </w:r>
      <w:proofErr w:type="gramEnd"/>
      <w:r>
        <w:rPr>
          <w:sz w:val="28"/>
          <w:szCs w:val="28"/>
        </w:rPr>
        <w:t>…</w:t>
      </w:r>
      <w:proofErr w:type="spellStart"/>
      <w:r>
        <w:rPr>
          <w:sz w:val="28"/>
          <w:szCs w:val="28"/>
        </w:rPr>
        <w:t>pg</w:t>
      </w:r>
      <w:proofErr w:type="spellEnd"/>
      <w:r>
        <w:rPr>
          <w:sz w:val="28"/>
          <w:szCs w:val="28"/>
        </w:rPr>
        <w:t xml:space="preserve"> 11</w:t>
      </w:r>
    </w:p>
    <w:p w14:paraId="29260409" w14:textId="77777777" w:rsidR="00734716" w:rsidRPr="00734716" w:rsidRDefault="00734716" w:rsidP="00734716">
      <w:pPr>
        <w:spacing w:before="61"/>
        <w:ind w:left="100"/>
        <w:rPr>
          <w:sz w:val="28"/>
          <w:szCs w:val="28"/>
        </w:rPr>
      </w:pPr>
      <w:r w:rsidRPr="00734716">
        <w:rPr>
          <w:sz w:val="28"/>
          <w:szCs w:val="28"/>
        </w:rPr>
        <w:t>Test Case ID TC007 Add to Stock Owned List…………………………………………………………………….…</w:t>
      </w:r>
      <w:proofErr w:type="gramStart"/>
      <w:r w:rsidRPr="00734716">
        <w:rPr>
          <w:sz w:val="28"/>
          <w:szCs w:val="28"/>
        </w:rPr>
        <w:t>…..</w:t>
      </w:r>
      <w:proofErr w:type="spellStart"/>
      <w:proofErr w:type="gramEnd"/>
      <w:r w:rsidRPr="00734716">
        <w:rPr>
          <w:sz w:val="28"/>
          <w:szCs w:val="28"/>
        </w:rPr>
        <w:t>pg</w:t>
      </w:r>
      <w:proofErr w:type="spellEnd"/>
      <w:r w:rsidRPr="00734716">
        <w:rPr>
          <w:sz w:val="28"/>
          <w:szCs w:val="28"/>
        </w:rPr>
        <w:t xml:space="preserve"> 12</w:t>
      </w:r>
    </w:p>
    <w:p w14:paraId="32759E31" w14:textId="77777777" w:rsidR="00734716" w:rsidRPr="00734716" w:rsidRDefault="00734716" w:rsidP="00734716">
      <w:pPr>
        <w:spacing w:before="61"/>
        <w:ind w:left="100"/>
        <w:rPr>
          <w:sz w:val="28"/>
          <w:szCs w:val="28"/>
        </w:rPr>
      </w:pPr>
      <w:r w:rsidRPr="00734716">
        <w:rPr>
          <w:sz w:val="28"/>
          <w:szCs w:val="28"/>
        </w:rPr>
        <w:t>Test Case ID TC008 Add to Watchlist List…………………………………………………………………….…</w:t>
      </w:r>
      <w:proofErr w:type="gramStart"/>
      <w:r w:rsidRPr="00734716">
        <w:rPr>
          <w:sz w:val="28"/>
          <w:szCs w:val="28"/>
        </w:rPr>
        <w:t>…..</w:t>
      </w:r>
      <w:proofErr w:type="spellStart"/>
      <w:proofErr w:type="gramEnd"/>
      <w:r w:rsidRPr="00734716">
        <w:rPr>
          <w:sz w:val="28"/>
          <w:szCs w:val="28"/>
        </w:rPr>
        <w:t>pg</w:t>
      </w:r>
      <w:proofErr w:type="spellEnd"/>
      <w:r w:rsidRPr="00734716">
        <w:rPr>
          <w:sz w:val="28"/>
          <w:szCs w:val="28"/>
        </w:rPr>
        <w:t xml:space="preserve"> 11</w:t>
      </w:r>
    </w:p>
    <w:p w14:paraId="65429E3B" w14:textId="77777777" w:rsidR="00734716" w:rsidRPr="00734716" w:rsidRDefault="00734716" w:rsidP="00734716">
      <w:pPr>
        <w:spacing w:before="61"/>
        <w:ind w:left="100"/>
        <w:rPr>
          <w:sz w:val="28"/>
          <w:szCs w:val="28"/>
        </w:rPr>
      </w:pPr>
      <w:r w:rsidRPr="00734716">
        <w:rPr>
          <w:sz w:val="28"/>
          <w:szCs w:val="28"/>
        </w:rPr>
        <w:t>Test Case ID TC009 View Portfolio Summary List…………………………………………………………………….…</w:t>
      </w:r>
      <w:proofErr w:type="gramStart"/>
      <w:r w:rsidRPr="00734716">
        <w:rPr>
          <w:sz w:val="28"/>
          <w:szCs w:val="28"/>
        </w:rPr>
        <w:t>…..</w:t>
      </w:r>
      <w:proofErr w:type="spellStart"/>
      <w:proofErr w:type="gramEnd"/>
      <w:r w:rsidRPr="00734716">
        <w:rPr>
          <w:sz w:val="28"/>
          <w:szCs w:val="28"/>
        </w:rPr>
        <w:t>pg</w:t>
      </w:r>
      <w:proofErr w:type="spellEnd"/>
      <w:r w:rsidRPr="00734716">
        <w:rPr>
          <w:sz w:val="28"/>
          <w:szCs w:val="28"/>
        </w:rPr>
        <w:t xml:space="preserve"> 11</w:t>
      </w:r>
    </w:p>
    <w:p w14:paraId="47BD34DF" w14:textId="77777777" w:rsidR="00734716" w:rsidRPr="00734716" w:rsidRDefault="00734716" w:rsidP="00734716">
      <w:pPr>
        <w:spacing w:before="61"/>
        <w:ind w:left="100"/>
        <w:rPr>
          <w:sz w:val="28"/>
          <w:szCs w:val="28"/>
        </w:rPr>
      </w:pPr>
      <w:r w:rsidRPr="00734716">
        <w:rPr>
          <w:sz w:val="28"/>
          <w:szCs w:val="28"/>
        </w:rPr>
        <w:t>Test Case ID TC010 Edit User Settings List…………………………………………………………………….…</w:t>
      </w:r>
      <w:proofErr w:type="gramStart"/>
      <w:r w:rsidRPr="00734716">
        <w:rPr>
          <w:sz w:val="28"/>
          <w:szCs w:val="28"/>
        </w:rPr>
        <w:t>…..</w:t>
      </w:r>
      <w:proofErr w:type="spellStart"/>
      <w:proofErr w:type="gramEnd"/>
      <w:r w:rsidRPr="00734716">
        <w:rPr>
          <w:sz w:val="28"/>
          <w:szCs w:val="28"/>
        </w:rPr>
        <w:t>pg</w:t>
      </w:r>
      <w:proofErr w:type="spellEnd"/>
      <w:r w:rsidRPr="00734716">
        <w:rPr>
          <w:sz w:val="28"/>
          <w:szCs w:val="28"/>
        </w:rPr>
        <w:t xml:space="preserve"> 11</w:t>
      </w:r>
    </w:p>
    <w:p w14:paraId="40A21705" w14:textId="77777777" w:rsidR="00734716" w:rsidRPr="00734716" w:rsidRDefault="00734716" w:rsidP="00734716">
      <w:pPr>
        <w:spacing w:before="61"/>
        <w:ind w:left="100"/>
        <w:rPr>
          <w:sz w:val="28"/>
          <w:szCs w:val="28"/>
        </w:rPr>
      </w:pPr>
      <w:r w:rsidRPr="00734716">
        <w:rPr>
          <w:sz w:val="28"/>
          <w:szCs w:val="28"/>
        </w:rPr>
        <w:t>Test Case ID TC011 View Trending Stocks List…………………………………………………………………….…</w:t>
      </w:r>
      <w:proofErr w:type="gramStart"/>
      <w:r w:rsidRPr="00734716">
        <w:rPr>
          <w:sz w:val="28"/>
          <w:szCs w:val="28"/>
        </w:rPr>
        <w:t>…..</w:t>
      </w:r>
      <w:proofErr w:type="spellStart"/>
      <w:proofErr w:type="gramEnd"/>
      <w:r w:rsidRPr="00734716">
        <w:rPr>
          <w:sz w:val="28"/>
          <w:szCs w:val="28"/>
        </w:rPr>
        <w:t>pg</w:t>
      </w:r>
      <w:proofErr w:type="spellEnd"/>
      <w:r w:rsidRPr="00734716">
        <w:rPr>
          <w:sz w:val="28"/>
          <w:szCs w:val="28"/>
        </w:rPr>
        <w:t xml:space="preserve"> 11 Test Case ID TC012 Remove From Watchlist List…………………………………………………………………….……..</w:t>
      </w:r>
      <w:proofErr w:type="spellStart"/>
      <w:r w:rsidRPr="00734716">
        <w:rPr>
          <w:sz w:val="28"/>
          <w:szCs w:val="28"/>
        </w:rPr>
        <w:t>pg</w:t>
      </w:r>
      <w:proofErr w:type="spellEnd"/>
      <w:r w:rsidRPr="00734716">
        <w:rPr>
          <w:sz w:val="28"/>
          <w:szCs w:val="28"/>
        </w:rPr>
        <w:t xml:space="preserve"> 11</w:t>
      </w:r>
    </w:p>
    <w:p w14:paraId="2559E3A6" w14:textId="77777777" w:rsidR="00734716" w:rsidRPr="00734716" w:rsidRDefault="00734716" w:rsidP="00734716">
      <w:pPr>
        <w:spacing w:before="61"/>
        <w:ind w:left="100"/>
        <w:rPr>
          <w:sz w:val="28"/>
          <w:szCs w:val="28"/>
        </w:rPr>
      </w:pPr>
      <w:r w:rsidRPr="00734716">
        <w:rPr>
          <w:sz w:val="28"/>
          <w:szCs w:val="28"/>
        </w:rPr>
        <w:t>Test Case ID TC013 Remove From Stock Owned List…………………………………………………………………….…</w:t>
      </w:r>
      <w:proofErr w:type="gramStart"/>
      <w:r w:rsidRPr="00734716">
        <w:rPr>
          <w:sz w:val="28"/>
          <w:szCs w:val="28"/>
        </w:rPr>
        <w:t>…..</w:t>
      </w:r>
      <w:proofErr w:type="spellStart"/>
      <w:proofErr w:type="gramEnd"/>
      <w:r w:rsidRPr="00734716">
        <w:rPr>
          <w:sz w:val="28"/>
          <w:szCs w:val="28"/>
        </w:rPr>
        <w:t>pg</w:t>
      </w:r>
      <w:proofErr w:type="spellEnd"/>
      <w:r w:rsidRPr="00734716">
        <w:rPr>
          <w:sz w:val="28"/>
          <w:szCs w:val="28"/>
        </w:rPr>
        <w:t xml:space="preserve"> 11</w:t>
      </w:r>
    </w:p>
    <w:p w14:paraId="047F2010" w14:textId="77777777" w:rsidR="00734716" w:rsidRPr="00734716" w:rsidRDefault="00734716" w:rsidP="00734716">
      <w:pPr>
        <w:spacing w:before="61"/>
        <w:ind w:left="100"/>
        <w:rPr>
          <w:sz w:val="28"/>
          <w:szCs w:val="28"/>
        </w:rPr>
      </w:pPr>
      <w:r w:rsidRPr="00734716">
        <w:rPr>
          <w:sz w:val="28"/>
          <w:szCs w:val="28"/>
        </w:rPr>
        <w:t>Test Case ID TC014 View Individual Stock Page List…………………………………………………………………….…</w:t>
      </w:r>
      <w:proofErr w:type="gramStart"/>
      <w:r w:rsidRPr="00734716">
        <w:rPr>
          <w:sz w:val="28"/>
          <w:szCs w:val="28"/>
        </w:rPr>
        <w:t>…..</w:t>
      </w:r>
      <w:proofErr w:type="spellStart"/>
      <w:proofErr w:type="gramEnd"/>
      <w:r w:rsidRPr="00734716">
        <w:rPr>
          <w:sz w:val="28"/>
          <w:szCs w:val="28"/>
        </w:rPr>
        <w:t>pg</w:t>
      </w:r>
      <w:proofErr w:type="spellEnd"/>
      <w:r w:rsidRPr="00734716">
        <w:rPr>
          <w:sz w:val="28"/>
          <w:szCs w:val="28"/>
        </w:rPr>
        <w:t xml:space="preserve"> 12</w:t>
      </w:r>
    </w:p>
    <w:p w14:paraId="30A8773D" w14:textId="77777777" w:rsidR="001A7A37" w:rsidRDefault="00C5733B">
      <w:pPr>
        <w:spacing w:before="61"/>
        <w:ind w:left="100"/>
        <w:rPr>
          <w:sz w:val="32"/>
          <w:szCs w:val="32"/>
        </w:rPr>
      </w:pPr>
      <w:r>
        <w:rPr>
          <w:b/>
          <w:sz w:val="32"/>
          <w:szCs w:val="32"/>
        </w:rPr>
        <w:t>Introduction</w:t>
      </w:r>
    </w:p>
    <w:p w14:paraId="30A8773E" w14:textId="77777777" w:rsidR="001A7A37" w:rsidRDefault="00C5733B">
      <w:pPr>
        <w:spacing w:before="66" w:line="287" w:lineRule="auto"/>
        <w:ind w:left="100" w:right="481"/>
        <w:jc w:val="both"/>
        <w:rPr>
          <w:sz w:val="24"/>
          <w:szCs w:val="24"/>
        </w:rPr>
      </w:pPr>
      <w:r>
        <w:rPr>
          <w:sz w:val="24"/>
          <w:szCs w:val="24"/>
        </w:rPr>
        <w:t xml:space="preserve">The purpose of testing this stock application is for a user to be able to </w:t>
      </w:r>
      <w:r>
        <w:rPr>
          <w:sz w:val="24"/>
          <w:szCs w:val="24"/>
        </w:rPr>
        <w:t>view, track and add to their stock portfolio. The user can add stocks to their stocks owned list and watchlist to track their performance.</w:t>
      </w:r>
    </w:p>
    <w:p w14:paraId="30A8773F" w14:textId="77777777" w:rsidR="001A7A37" w:rsidRDefault="001A7A37">
      <w:pPr>
        <w:spacing w:line="200" w:lineRule="exact"/>
      </w:pPr>
    </w:p>
    <w:p w14:paraId="30A87740" w14:textId="77777777" w:rsidR="001A7A37" w:rsidRDefault="001A7A37">
      <w:pPr>
        <w:spacing w:before="17" w:line="220" w:lineRule="exact"/>
        <w:rPr>
          <w:sz w:val="22"/>
          <w:szCs w:val="22"/>
        </w:rPr>
      </w:pPr>
    </w:p>
    <w:p w14:paraId="30A87741" w14:textId="77777777" w:rsidR="001A7A37" w:rsidRDefault="00C5733B">
      <w:pPr>
        <w:ind w:left="100"/>
        <w:rPr>
          <w:sz w:val="32"/>
          <w:szCs w:val="32"/>
        </w:rPr>
      </w:pPr>
      <w:r>
        <w:rPr>
          <w:b/>
          <w:sz w:val="32"/>
          <w:szCs w:val="32"/>
        </w:rPr>
        <w:t>Constraints</w:t>
      </w:r>
    </w:p>
    <w:p w14:paraId="30A87742" w14:textId="77777777" w:rsidR="001A7A37" w:rsidRDefault="00C5733B">
      <w:pPr>
        <w:spacing w:before="66" w:line="287" w:lineRule="auto"/>
        <w:ind w:left="100" w:right="288"/>
        <w:rPr>
          <w:sz w:val="24"/>
          <w:szCs w:val="24"/>
        </w:rPr>
      </w:pPr>
      <w:r>
        <w:rPr>
          <w:sz w:val="24"/>
          <w:szCs w:val="24"/>
        </w:rPr>
        <w:lastRenderedPageBreak/>
        <w:t xml:space="preserve">One constraint that we have is that the members of the Quality Control Team don’t have extensive </w:t>
      </w:r>
      <w:r>
        <w:rPr>
          <w:sz w:val="24"/>
          <w:szCs w:val="24"/>
        </w:rPr>
        <w:t>programming experience with Node.js framework. Only two of the members, Isaac and Jarrett will be testing the Node.js framework. The rest of the team members will be testing the user inputs for the rest of the use cases.</w:t>
      </w:r>
    </w:p>
    <w:p w14:paraId="30A87743" w14:textId="77777777" w:rsidR="001A7A37" w:rsidRDefault="001A7A37">
      <w:pPr>
        <w:spacing w:line="200" w:lineRule="exact"/>
      </w:pPr>
    </w:p>
    <w:p w14:paraId="30A87744" w14:textId="77777777" w:rsidR="001A7A37" w:rsidRDefault="001A7A37">
      <w:pPr>
        <w:spacing w:before="17" w:line="220" w:lineRule="exact"/>
        <w:rPr>
          <w:sz w:val="22"/>
          <w:szCs w:val="22"/>
        </w:rPr>
      </w:pPr>
    </w:p>
    <w:p w14:paraId="30A87745" w14:textId="77777777" w:rsidR="001A7A37" w:rsidRDefault="00C5733B">
      <w:pPr>
        <w:ind w:left="100"/>
        <w:rPr>
          <w:sz w:val="32"/>
          <w:szCs w:val="32"/>
        </w:rPr>
      </w:pPr>
      <w:r>
        <w:rPr>
          <w:b/>
          <w:sz w:val="32"/>
          <w:szCs w:val="32"/>
        </w:rPr>
        <w:t>Test Items &amp; Environment</w:t>
      </w:r>
    </w:p>
    <w:p w14:paraId="30A87746" w14:textId="77777777" w:rsidR="001A7A37" w:rsidRDefault="00C5733B">
      <w:pPr>
        <w:spacing w:before="70" w:line="284" w:lineRule="auto"/>
        <w:ind w:left="100" w:right="78"/>
        <w:rPr>
          <w:sz w:val="22"/>
          <w:szCs w:val="22"/>
        </w:rPr>
      </w:pPr>
      <w:r>
        <w:rPr>
          <w:sz w:val="22"/>
          <w:szCs w:val="22"/>
        </w:rPr>
        <w:t xml:space="preserve">The bug </w:t>
      </w:r>
      <w:r>
        <w:rPr>
          <w:sz w:val="22"/>
          <w:szCs w:val="22"/>
        </w:rPr>
        <w:t xml:space="preserve">tracking software we decided to use is called </w:t>
      </w:r>
      <w:proofErr w:type="spellStart"/>
      <w:r>
        <w:rPr>
          <w:sz w:val="22"/>
          <w:szCs w:val="22"/>
        </w:rPr>
        <w:t>Axosoft</w:t>
      </w:r>
      <w:proofErr w:type="spellEnd"/>
      <w:r>
        <w:rPr>
          <w:sz w:val="22"/>
          <w:szCs w:val="22"/>
        </w:rPr>
        <w:t xml:space="preserve">. It is an easy to use website (https://bridgewater.axosoft.com) that allows the Quality Control Team and the Application Development team to easily track the bugs that are currently in the code. We are </w:t>
      </w:r>
      <w:r>
        <w:rPr>
          <w:sz w:val="22"/>
          <w:szCs w:val="22"/>
        </w:rPr>
        <w:t xml:space="preserve">using </w:t>
      </w:r>
      <w:proofErr w:type="spellStart"/>
      <w:r>
        <w:rPr>
          <w:sz w:val="22"/>
          <w:szCs w:val="22"/>
        </w:rPr>
        <w:t>Webstorm</w:t>
      </w:r>
      <w:proofErr w:type="spellEnd"/>
      <w:r>
        <w:rPr>
          <w:sz w:val="22"/>
          <w:szCs w:val="22"/>
        </w:rPr>
        <w:t xml:space="preserve"> 2017 2.4 for our IDE. We will also be using Node.js found at (</w:t>
      </w:r>
      <w:r>
        <w:rPr>
          <w:color w:val="1154CC"/>
          <w:sz w:val="22"/>
          <w:szCs w:val="22"/>
          <w:u w:val="single" w:color="1154CC"/>
        </w:rPr>
        <w:t>https://nodejs.org/en/</w:t>
      </w:r>
      <w:r>
        <w:rPr>
          <w:color w:val="000000"/>
          <w:sz w:val="22"/>
          <w:szCs w:val="22"/>
        </w:rPr>
        <w:t xml:space="preserve">). We will be using version 8.9.3. We will also be using version </w:t>
      </w:r>
      <w:proofErr w:type="spellStart"/>
      <w:r>
        <w:rPr>
          <w:color w:val="000000"/>
          <w:sz w:val="22"/>
          <w:szCs w:val="22"/>
        </w:rPr>
        <w:t>npm</w:t>
      </w:r>
      <w:proofErr w:type="spellEnd"/>
      <w:r>
        <w:rPr>
          <w:color w:val="000000"/>
          <w:sz w:val="22"/>
          <w:szCs w:val="22"/>
        </w:rPr>
        <w:t xml:space="preserve"> 3.5.2</w:t>
      </w:r>
    </w:p>
    <w:p w14:paraId="30A87747" w14:textId="77777777" w:rsidR="001A7A37" w:rsidRDefault="001A7A37">
      <w:pPr>
        <w:spacing w:before="2" w:line="100" w:lineRule="exact"/>
        <w:rPr>
          <w:sz w:val="10"/>
          <w:szCs w:val="10"/>
        </w:rPr>
      </w:pPr>
    </w:p>
    <w:p w14:paraId="30A87748" w14:textId="77777777" w:rsidR="001A7A37" w:rsidRDefault="001A7A37">
      <w:pPr>
        <w:spacing w:line="200" w:lineRule="exact"/>
      </w:pPr>
    </w:p>
    <w:p w14:paraId="30A87749" w14:textId="77777777" w:rsidR="001A7A37" w:rsidRDefault="00C5733B">
      <w:pPr>
        <w:spacing w:line="284" w:lineRule="auto"/>
        <w:ind w:left="100" w:right="78"/>
        <w:rPr>
          <w:sz w:val="22"/>
          <w:szCs w:val="22"/>
        </w:rPr>
      </w:pPr>
      <w:r>
        <w:rPr>
          <w:sz w:val="22"/>
          <w:szCs w:val="22"/>
        </w:rPr>
        <w:t xml:space="preserve">Like previous years, we will rely on </w:t>
      </w:r>
      <w:proofErr w:type="spellStart"/>
      <w:r>
        <w:rPr>
          <w:sz w:val="22"/>
          <w:szCs w:val="22"/>
        </w:rPr>
        <w:t>Axosoft</w:t>
      </w:r>
      <w:proofErr w:type="spellEnd"/>
      <w:r>
        <w:rPr>
          <w:sz w:val="22"/>
          <w:szCs w:val="22"/>
        </w:rPr>
        <w:t xml:space="preserve"> for testing purposes. Tutorial on </w:t>
      </w:r>
      <w:proofErr w:type="spellStart"/>
      <w:r>
        <w:rPr>
          <w:sz w:val="22"/>
          <w:szCs w:val="22"/>
        </w:rPr>
        <w:t>A</w:t>
      </w:r>
      <w:r>
        <w:rPr>
          <w:sz w:val="22"/>
          <w:szCs w:val="22"/>
        </w:rPr>
        <w:t>xosoft</w:t>
      </w:r>
      <w:proofErr w:type="spellEnd"/>
      <w:r>
        <w:rPr>
          <w:sz w:val="22"/>
          <w:szCs w:val="22"/>
        </w:rPr>
        <w:t xml:space="preserve">: The </w:t>
      </w:r>
      <w:proofErr w:type="spellStart"/>
      <w:r>
        <w:rPr>
          <w:sz w:val="22"/>
          <w:szCs w:val="22"/>
        </w:rPr>
        <w:t>Axosoft</w:t>
      </w:r>
      <w:proofErr w:type="spellEnd"/>
      <w:r>
        <w:rPr>
          <w:sz w:val="22"/>
          <w:szCs w:val="22"/>
        </w:rPr>
        <w:t xml:space="preserve"> site is </w:t>
      </w:r>
      <w:proofErr w:type="gramStart"/>
      <w:r>
        <w:rPr>
          <w:sz w:val="22"/>
          <w:szCs w:val="22"/>
        </w:rPr>
        <w:t>fairly simple</w:t>
      </w:r>
      <w:proofErr w:type="gramEnd"/>
      <w:r>
        <w:rPr>
          <w:sz w:val="22"/>
          <w:szCs w:val="22"/>
        </w:rPr>
        <w:t xml:space="preserve"> to use and easy to understand. In the Organize Panel, there are four sections; Projects, Releases, Users &amp; Teams, and Customers. The Projects panel shows the projects that are currently being worked on. The user ca</w:t>
      </w:r>
      <w:r>
        <w:rPr>
          <w:sz w:val="22"/>
          <w:szCs w:val="22"/>
        </w:rPr>
        <w:t xml:space="preserve">n add or edit their projects by clicking on the “Add” or “Edit” buttons at the top of the panel. When the user clicks the “Add” button a box shows up that asks you to enter the name of your new project. The Release panel shows the projects you have access </w:t>
      </w:r>
      <w:r>
        <w:rPr>
          <w:sz w:val="22"/>
          <w:szCs w:val="22"/>
        </w:rPr>
        <w:t xml:space="preserve">to. In the Users &amp; Teams panel, users can add users </w:t>
      </w:r>
      <w:proofErr w:type="gramStart"/>
      <w:r>
        <w:rPr>
          <w:sz w:val="22"/>
          <w:szCs w:val="22"/>
        </w:rPr>
        <w:t>and also</w:t>
      </w:r>
      <w:proofErr w:type="gramEnd"/>
      <w:r>
        <w:rPr>
          <w:sz w:val="22"/>
          <w:szCs w:val="22"/>
        </w:rPr>
        <w:t xml:space="preserve"> create teams within the panel. To add or edit these users, click on the “Add” or “Edit” buttons at the top of the panel. When adding a user, you simply enter the user's e-mail address into the bo</w:t>
      </w:r>
      <w:r>
        <w:rPr>
          <w:sz w:val="22"/>
          <w:szCs w:val="22"/>
        </w:rPr>
        <w:t xml:space="preserve">x and </w:t>
      </w:r>
      <w:proofErr w:type="spellStart"/>
      <w:r>
        <w:rPr>
          <w:sz w:val="22"/>
          <w:szCs w:val="22"/>
        </w:rPr>
        <w:t>Axosoft</w:t>
      </w:r>
      <w:proofErr w:type="spellEnd"/>
      <w:r>
        <w:rPr>
          <w:sz w:val="22"/>
          <w:szCs w:val="22"/>
        </w:rPr>
        <w:t xml:space="preserve"> sends them an email explaining to them how to confirm that they have been added.</w:t>
      </w:r>
    </w:p>
    <w:p w14:paraId="30A8774A" w14:textId="77777777" w:rsidR="001A7A37" w:rsidRDefault="00C5733B">
      <w:pPr>
        <w:spacing w:before="1" w:line="284" w:lineRule="auto"/>
        <w:ind w:left="100" w:right="87"/>
        <w:rPr>
          <w:sz w:val="22"/>
          <w:szCs w:val="22"/>
        </w:rPr>
        <w:sectPr w:rsidR="001A7A37">
          <w:pgSz w:w="12240" w:h="15840"/>
          <w:pgMar w:top="1380" w:right="1380" w:bottom="280" w:left="1340" w:header="720" w:footer="720" w:gutter="0"/>
          <w:cols w:space="720"/>
        </w:sectPr>
      </w:pPr>
      <w:r>
        <w:rPr>
          <w:sz w:val="22"/>
          <w:szCs w:val="22"/>
        </w:rPr>
        <w:t>In the Customer's panel, you can add or edit customers but clicking the “Add” or “Edit” buttons at the top of the panel. When adding a customer, it will</w:t>
      </w:r>
      <w:r>
        <w:rPr>
          <w:sz w:val="22"/>
          <w:szCs w:val="22"/>
        </w:rPr>
        <w:t xml:space="preserve"> ask you to type the company/customer name </w:t>
      </w:r>
      <w:proofErr w:type="gramStart"/>
      <w:r>
        <w:rPr>
          <w:sz w:val="22"/>
          <w:szCs w:val="22"/>
        </w:rPr>
        <w:t>and also</w:t>
      </w:r>
      <w:proofErr w:type="gramEnd"/>
      <w:r>
        <w:rPr>
          <w:sz w:val="22"/>
          <w:szCs w:val="22"/>
        </w:rPr>
        <w:t xml:space="preserve"> a URL. The main panel on the page is where you can add bugs and you add them by clicking the “Add” button at the top of the panel. When you click the “Add” button, it will show you different options you c</w:t>
      </w:r>
      <w:r>
        <w:rPr>
          <w:sz w:val="22"/>
          <w:szCs w:val="22"/>
        </w:rPr>
        <w:t>an set. You add a title, assign due dates for when you want the bugs to be tested by and assign who should test it. You can also assign priority to the bugs and the severity of the bugs.</w:t>
      </w:r>
    </w:p>
    <w:p w14:paraId="30A8774B" w14:textId="77777777" w:rsidR="001A7A37" w:rsidRDefault="00C5733B">
      <w:pPr>
        <w:spacing w:before="61"/>
        <w:ind w:left="100"/>
        <w:rPr>
          <w:sz w:val="32"/>
          <w:szCs w:val="32"/>
        </w:rPr>
      </w:pPr>
      <w:r>
        <w:rPr>
          <w:b/>
          <w:sz w:val="32"/>
          <w:szCs w:val="32"/>
        </w:rPr>
        <w:lastRenderedPageBreak/>
        <w:t>Approach</w:t>
      </w:r>
    </w:p>
    <w:p w14:paraId="30A8774C" w14:textId="77777777" w:rsidR="001A7A37" w:rsidRDefault="00C5733B">
      <w:pPr>
        <w:spacing w:before="70" w:line="284" w:lineRule="auto"/>
        <w:ind w:left="100" w:right="238"/>
        <w:rPr>
          <w:sz w:val="22"/>
          <w:szCs w:val="22"/>
        </w:rPr>
      </w:pPr>
      <w:r>
        <w:rPr>
          <w:sz w:val="22"/>
          <w:szCs w:val="22"/>
        </w:rPr>
        <w:t xml:space="preserve">The type of testing we are using for this stock application </w:t>
      </w:r>
      <w:r>
        <w:rPr>
          <w:sz w:val="22"/>
          <w:szCs w:val="22"/>
        </w:rPr>
        <w:t xml:space="preserve">is manual black box testing. Black box testing is used to test the input/output behavior of each test case. </w:t>
      </w:r>
      <w:proofErr w:type="gramStart"/>
      <w:r>
        <w:rPr>
          <w:sz w:val="22"/>
          <w:szCs w:val="22"/>
        </w:rPr>
        <w:t>All of</w:t>
      </w:r>
      <w:proofErr w:type="gramEnd"/>
      <w:r>
        <w:rPr>
          <w:sz w:val="22"/>
          <w:szCs w:val="22"/>
        </w:rPr>
        <w:t xml:space="preserve"> the test cases are found below for the stock application.</w:t>
      </w:r>
    </w:p>
    <w:p w14:paraId="30A8774D" w14:textId="77777777" w:rsidR="001A7A37" w:rsidRDefault="001A7A37">
      <w:pPr>
        <w:spacing w:before="8" w:line="120" w:lineRule="exact"/>
        <w:rPr>
          <w:sz w:val="12"/>
          <w:szCs w:val="12"/>
        </w:rPr>
      </w:pPr>
    </w:p>
    <w:p w14:paraId="30A8774E" w14:textId="77777777" w:rsidR="001A7A37" w:rsidRDefault="001A7A37">
      <w:pPr>
        <w:spacing w:line="200" w:lineRule="exact"/>
      </w:pPr>
    </w:p>
    <w:p w14:paraId="30A8774F" w14:textId="77777777" w:rsidR="001A7A37" w:rsidRDefault="00C5733B">
      <w:pPr>
        <w:ind w:left="100"/>
        <w:rPr>
          <w:sz w:val="32"/>
          <w:szCs w:val="32"/>
        </w:rPr>
      </w:pPr>
      <w:r>
        <w:rPr>
          <w:b/>
          <w:sz w:val="32"/>
          <w:szCs w:val="32"/>
        </w:rPr>
        <w:t>Roles</w:t>
      </w:r>
    </w:p>
    <w:p w14:paraId="30A87750" w14:textId="77777777" w:rsidR="001A7A37" w:rsidRDefault="00C5733B">
      <w:pPr>
        <w:spacing w:before="70" w:line="284" w:lineRule="auto"/>
        <w:ind w:left="100" w:right="86"/>
        <w:rPr>
          <w:sz w:val="22"/>
          <w:szCs w:val="22"/>
        </w:rPr>
      </w:pPr>
      <w:r>
        <w:rPr>
          <w:sz w:val="22"/>
          <w:szCs w:val="22"/>
        </w:rPr>
        <w:t xml:space="preserve">Jarrett Horton: Manager of the team and in charge of writing up everything </w:t>
      </w:r>
      <w:r>
        <w:rPr>
          <w:sz w:val="22"/>
          <w:szCs w:val="22"/>
        </w:rPr>
        <w:t>but the test cases for this document (Introduction, Constraints, Test Items &amp; Environment, Approach, Roles, Schedule, and References). Jarrett’s role in the testing process is to manage the team and assign code to members to test.</w:t>
      </w:r>
    </w:p>
    <w:p w14:paraId="30A87751" w14:textId="77777777" w:rsidR="001A7A37" w:rsidRDefault="001A7A37">
      <w:pPr>
        <w:spacing w:before="2" w:line="100" w:lineRule="exact"/>
        <w:rPr>
          <w:sz w:val="10"/>
          <w:szCs w:val="10"/>
        </w:rPr>
      </w:pPr>
    </w:p>
    <w:p w14:paraId="30A87752" w14:textId="77777777" w:rsidR="001A7A37" w:rsidRDefault="001A7A37">
      <w:pPr>
        <w:spacing w:line="200" w:lineRule="exact"/>
      </w:pPr>
    </w:p>
    <w:p w14:paraId="30A87753" w14:textId="77777777" w:rsidR="001A7A37" w:rsidRDefault="00C5733B">
      <w:pPr>
        <w:spacing w:line="284" w:lineRule="auto"/>
        <w:ind w:left="100" w:right="73"/>
        <w:rPr>
          <w:sz w:val="22"/>
          <w:szCs w:val="22"/>
        </w:rPr>
      </w:pPr>
      <w:r>
        <w:rPr>
          <w:sz w:val="22"/>
          <w:szCs w:val="22"/>
        </w:rPr>
        <w:t xml:space="preserve">Isaac </w:t>
      </w:r>
      <w:proofErr w:type="spellStart"/>
      <w:r>
        <w:rPr>
          <w:sz w:val="22"/>
          <w:szCs w:val="22"/>
        </w:rPr>
        <w:t>Silvious</w:t>
      </w:r>
      <w:proofErr w:type="spellEnd"/>
      <w:r>
        <w:rPr>
          <w:sz w:val="22"/>
          <w:szCs w:val="22"/>
        </w:rPr>
        <w:t>: Team me</w:t>
      </w:r>
      <w:r>
        <w:rPr>
          <w:sz w:val="22"/>
          <w:szCs w:val="22"/>
        </w:rPr>
        <w:t>mber in charge of writing the other half of the test cases for this document (Splash Screen, Create Account, Login, View Main Screen, Load Excursion, Start Recording Route, and Add Observation). Paul’s role in the testing process is to test the code that w</w:t>
      </w:r>
      <w:r>
        <w:rPr>
          <w:sz w:val="22"/>
          <w:szCs w:val="22"/>
        </w:rPr>
        <w:t>as passed down from the App development team.</w:t>
      </w:r>
    </w:p>
    <w:p w14:paraId="30A87754" w14:textId="77777777" w:rsidR="001A7A37" w:rsidRDefault="001A7A37">
      <w:pPr>
        <w:spacing w:before="2" w:line="100" w:lineRule="exact"/>
        <w:rPr>
          <w:sz w:val="10"/>
          <w:szCs w:val="10"/>
        </w:rPr>
      </w:pPr>
    </w:p>
    <w:p w14:paraId="30A87755" w14:textId="77777777" w:rsidR="001A7A37" w:rsidRDefault="001A7A37">
      <w:pPr>
        <w:spacing w:line="200" w:lineRule="exact"/>
      </w:pPr>
    </w:p>
    <w:p w14:paraId="30A87756" w14:textId="77777777" w:rsidR="001A7A37" w:rsidRDefault="00C5733B">
      <w:pPr>
        <w:spacing w:line="284" w:lineRule="auto"/>
        <w:ind w:left="100" w:right="579"/>
        <w:rPr>
          <w:sz w:val="22"/>
          <w:szCs w:val="22"/>
        </w:rPr>
      </w:pPr>
      <w:r>
        <w:rPr>
          <w:sz w:val="22"/>
          <w:szCs w:val="22"/>
        </w:rPr>
        <w:t>Isaiah Johnson: Team member in charge of writing half of the test cases for this document (View Observation, Edit Observation, Stop Recording Route, Edit Excursion, Save Excursion, Logout, and Exit). He was a</w:t>
      </w:r>
      <w:r>
        <w:rPr>
          <w:sz w:val="22"/>
          <w:szCs w:val="22"/>
        </w:rPr>
        <w:t>lso responsible for finding a free bug tracking software. Brandon’s role in the testing process</w:t>
      </w:r>
    </w:p>
    <w:p w14:paraId="30A87757" w14:textId="77777777" w:rsidR="001A7A37" w:rsidRDefault="001A7A37">
      <w:pPr>
        <w:spacing w:before="2" w:line="100" w:lineRule="exact"/>
        <w:rPr>
          <w:sz w:val="10"/>
          <w:szCs w:val="10"/>
        </w:rPr>
      </w:pPr>
    </w:p>
    <w:p w14:paraId="30A87758" w14:textId="77777777" w:rsidR="001A7A37" w:rsidRDefault="001A7A37">
      <w:pPr>
        <w:spacing w:line="200" w:lineRule="exact"/>
      </w:pPr>
    </w:p>
    <w:p w14:paraId="30A87759" w14:textId="77777777" w:rsidR="001A7A37" w:rsidRDefault="00C5733B">
      <w:pPr>
        <w:spacing w:line="284" w:lineRule="auto"/>
        <w:ind w:left="100" w:right="429"/>
        <w:rPr>
          <w:sz w:val="22"/>
          <w:szCs w:val="22"/>
        </w:rPr>
      </w:pPr>
      <w:r>
        <w:rPr>
          <w:sz w:val="22"/>
          <w:szCs w:val="22"/>
        </w:rPr>
        <w:t xml:space="preserve">Russell </w:t>
      </w:r>
      <w:proofErr w:type="spellStart"/>
      <w:proofErr w:type="gramStart"/>
      <w:r>
        <w:rPr>
          <w:sz w:val="22"/>
          <w:szCs w:val="22"/>
        </w:rPr>
        <w:t>Quao:Team</w:t>
      </w:r>
      <w:proofErr w:type="spellEnd"/>
      <w:proofErr w:type="gramEnd"/>
      <w:r>
        <w:rPr>
          <w:sz w:val="22"/>
          <w:szCs w:val="22"/>
        </w:rPr>
        <w:t xml:space="preserve"> Member in charge of writing/formatting Use Cases(calculate price alert, calculate trending stocks, search for stocks). Participated in desig</w:t>
      </w:r>
      <w:r>
        <w:rPr>
          <w:sz w:val="22"/>
          <w:szCs w:val="22"/>
        </w:rPr>
        <w:t xml:space="preserve">ning the search </w:t>
      </w:r>
      <w:proofErr w:type="spellStart"/>
      <w:r>
        <w:rPr>
          <w:sz w:val="22"/>
          <w:szCs w:val="22"/>
        </w:rPr>
        <w:t>Gui</w:t>
      </w:r>
      <w:proofErr w:type="spellEnd"/>
      <w:r>
        <w:rPr>
          <w:sz w:val="22"/>
          <w:szCs w:val="22"/>
        </w:rPr>
        <w:t xml:space="preserve"> for the application.</w:t>
      </w:r>
    </w:p>
    <w:p w14:paraId="30A8775A" w14:textId="77777777" w:rsidR="001A7A37" w:rsidRDefault="001A7A37">
      <w:pPr>
        <w:spacing w:before="2" w:line="100" w:lineRule="exact"/>
        <w:rPr>
          <w:sz w:val="10"/>
          <w:szCs w:val="10"/>
        </w:rPr>
      </w:pPr>
    </w:p>
    <w:p w14:paraId="30A8775B" w14:textId="77777777" w:rsidR="001A7A37" w:rsidRDefault="001A7A37">
      <w:pPr>
        <w:spacing w:line="200" w:lineRule="exact"/>
      </w:pPr>
    </w:p>
    <w:p w14:paraId="30A8775C" w14:textId="77777777" w:rsidR="001A7A37" w:rsidRDefault="00C5733B">
      <w:pPr>
        <w:spacing w:line="284" w:lineRule="auto"/>
        <w:ind w:left="100" w:right="574"/>
        <w:rPr>
          <w:sz w:val="22"/>
          <w:szCs w:val="22"/>
        </w:rPr>
      </w:pPr>
      <w:r>
        <w:rPr>
          <w:sz w:val="22"/>
          <w:szCs w:val="22"/>
        </w:rPr>
        <w:t xml:space="preserve">Derek </w:t>
      </w:r>
      <w:proofErr w:type="spellStart"/>
      <w:proofErr w:type="gramStart"/>
      <w:r>
        <w:rPr>
          <w:sz w:val="22"/>
          <w:szCs w:val="22"/>
        </w:rPr>
        <w:t>Brown:Team</w:t>
      </w:r>
      <w:proofErr w:type="spellEnd"/>
      <w:proofErr w:type="gramEnd"/>
      <w:r>
        <w:rPr>
          <w:sz w:val="22"/>
          <w:szCs w:val="22"/>
        </w:rPr>
        <w:t xml:space="preserve"> member in charge of creating all of the </w:t>
      </w:r>
      <w:proofErr w:type="spellStart"/>
      <w:r>
        <w:rPr>
          <w:sz w:val="22"/>
          <w:szCs w:val="22"/>
        </w:rPr>
        <w:t>Gui’s</w:t>
      </w:r>
      <w:proofErr w:type="spellEnd"/>
      <w:r>
        <w:rPr>
          <w:sz w:val="22"/>
          <w:szCs w:val="22"/>
        </w:rPr>
        <w:t xml:space="preserve"> and the Add to Stock Owned List, Remove from Stock Owned List</w:t>
      </w:r>
    </w:p>
    <w:p w14:paraId="30A8775D" w14:textId="77777777" w:rsidR="001A7A37" w:rsidRDefault="001A7A37">
      <w:pPr>
        <w:spacing w:before="2" w:line="100" w:lineRule="exact"/>
        <w:rPr>
          <w:sz w:val="10"/>
          <w:szCs w:val="10"/>
        </w:rPr>
      </w:pPr>
    </w:p>
    <w:p w14:paraId="30A8775E" w14:textId="77777777" w:rsidR="001A7A37" w:rsidRDefault="001A7A37">
      <w:pPr>
        <w:spacing w:line="200" w:lineRule="exact"/>
      </w:pPr>
    </w:p>
    <w:p w14:paraId="30A8775F" w14:textId="77777777" w:rsidR="001A7A37" w:rsidRDefault="00C5733B">
      <w:pPr>
        <w:spacing w:line="569" w:lineRule="auto"/>
        <w:ind w:left="100" w:right="1385"/>
        <w:rPr>
          <w:sz w:val="22"/>
          <w:szCs w:val="22"/>
        </w:rPr>
      </w:pPr>
      <w:r>
        <w:rPr>
          <w:sz w:val="22"/>
          <w:szCs w:val="22"/>
        </w:rPr>
        <w:t>Phillip Gil-</w:t>
      </w:r>
      <w:proofErr w:type="spellStart"/>
      <w:r>
        <w:rPr>
          <w:sz w:val="22"/>
          <w:szCs w:val="22"/>
        </w:rPr>
        <w:t>Perea</w:t>
      </w:r>
      <w:proofErr w:type="spellEnd"/>
      <w:r>
        <w:rPr>
          <w:sz w:val="22"/>
          <w:szCs w:val="22"/>
        </w:rPr>
        <w:t xml:space="preserve">: Responsible for use cases. (Edit user settings, </w:t>
      </w:r>
      <w:proofErr w:type="gramStart"/>
      <w:r>
        <w:rPr>
          <w:sz w:val="22"/>
          <w:szCs w:val="22"/>
        </w:rPr>
        <w:t>Log</w:t>
      </w:r>
      <w:proofErr w:type="gramEnd"/>
      <w:r>
        <w:rPr>
          <w:sz w:val="22"/>
          <w:szCs w:val="22"/>
        </w:rPr>
        <w:t xml:space="preserve"> out, Forgot Pas</w:t>
      </w:r>
      <w:r>
        <w:rPr>
          <w:sz w:val="22"/>
          <w:szCs w:val="22"/>
        </w:rPr>
        <w:t xml:space="preserve">sword) Alyssa </w:t>
      </w:r>
      <w:proofErr w:type="spellStart"/>
      <w:r>
        <w:rPr>
          <w:sz w:val="22"/>
          <w:szCs w:val="22"/>
        </w:rPr>
        <w:t>Drohan</w:t>
      </w:r>
      <w:proofErr w:type="spellEnd"/>
      <w:r>
        <w:rPr>
          <w:sz w:val="22"/>
          <w:szCs w:val="22"/>
        </w:rPr>
        <w:t>: Team member is responsible for the part of the black box testing.</w:t>
      </w:r>
    </w:p>
    <w:p w14:paraId="30A87760" w14:textId="77777777" w:rsidR="001A7A37" w:rsidRDefault="001A7A37">
      <w:pPr>
        <w:spacing w:before="4" w:line="140" w:lineRule="exact"/>
        <w:rPr>
          <w:sz w:val="14"/>
          <w:szCs w:val="14"/>
        </w:rPr>
      </w:pPr>
    </w:p>
    <w:p w14:paraId="30A87761" w14:textId="77777777" w:rsidR="001A7A37" w:rsidRDefault="00C5733B">
      <w:pPr>
        <w:ind w:left="100"/>
        <w:rPr>
          <w:sz w:val="32"/>
          <w:szCs w:val="32"/>
        </w:rPr>
      </w:pPr>
      <w:r>
        <w:rPr>
          <w:b/>
          <w:sz w:val="32"/>
          <w:szCs w:val="32"/>
        </w:rPr>
        <w:t>Schedule</w:t>
      </w:r>
    </w:p>
    <w:p w14:paraId="30A87762" w14:textId="77777777" w:rsidR="001A7A37" w:rsidRDefault="00C5733B">
      <w:pPr>
        <w:spacing w:before="66"/>
        <w:ind w:left="100"/>
        <w:rPr>
          <w:sz w:val="24"/>
          <w:szCs w:val="24"/>
        </w:rPr>
      </w:pPr>
      <w:r>
        <w:rPr>
          <w:sz w:val="24"/>
          <w:szCs w:val="24"/>
        </w:rPr>
        <w:t>Schedule can be found at</w:t>
      </w:r>
    </w:p>
    <w:p w14:paraId="30A87763" w14:textId="77777777" w:rsidR="001A7A37" w:rsidRDefault="00C5733B">
      <w:pPr>
        <w:spacing w:before="54"/>
        <w:ind w:left="100"/>
        <w:rPr>
          <w:sz w:val="24"/>
          <w:szCs w:val="24"/>
        </w:rPr>
      </w:pPr>
      <w:r>
        <w:rPr>
          <w:sz w:val="24"/>
          <w:szCs w:val="24"/>
        </w:rPr>
        <w:t>(</w:t>
      </w:r>
      <w:r>
        <w:rPr>
          <w:color w:val="1154CC"/>
          <w:sz w:val="24"/>
          <w:szCs w:val="24"/>
          <w:u w:val="single" w:color="1154CC"/>
        </w:rPr>
        <w:t>https://github.com/StockAppSoftwareEng450/Stock-App/blob/master/rad.pdf</w:t>
      </w:r>
      <w:r>
        <w:rPr>
          <w:color w:val="000000"/>
          <w:sz w:val="24"/>
          <w:szCs w:val="24"/>
        </w:rPr>
        <w:t>) on page 31.</w:t>
      </w:r>
    </w:p>
    <w:p w14:paraId="30A87764" w14:textId="77777777" w:rsidR="001A7A37" w:rsidRDefault="001A7A37">
      <w:pPr>
        <w:spacing w:before="4" w:line="180" w:lineRule="exact"/>
        <w:rPr>
          <w:sz w:val="18"/>
          <w:szCs w:val="18"/>
        </w:rPr>
      </w:pPr>
    </w:p>
    <w:p w14:paraId="30A87765" w14:textId="77777777" w:rsidR="001A7A37" w:rsidRDefault="001A7A37">
      <w:pPr>
        <w:spacing w:line="200" w:lineRule="exact"/>
      </w:pPr>
    </w:p>
    <w:p w14:paraId="30A87766" w14:textId="77777777" w:rsidR="001A7A37" w:rsidRDefault="00C5733B">
      <w:pPr>
        <w:ind w:left="160"/>
        <w:rPr>
          <w:sz w:val="32"/>
          <w:szCs w:val="32"/>
        </w:rPr>
      </w:pPr>
      <w:r>
        <w:rPr>
          <w:b/>
          <w:sz w:val="32"/>
          <w:szCs w:val="32"/>
        </w:rPr>
        <w:t>References</w:t>
      </w:r>
    </w:p>
    <w:p w14:paraId="30A87767" w14:textId="77777777" w:rsidR="001A7A37" w:rsidRDefault="00C5733B">
      <w:pPr>
        <w:spacing w:before="70" w:line="284" w:lineRule="auto"/>
        <w:ind w:left="100" w:right="140"/>
        <w:rPr>
          <w:sz w:val="22"/>
          <w:szCs w:val="22"/>
        </w:rPr>
        <w:sectPr w:rsidR="001A7A37">
          <w:pgSz w:w="12240" w:h="15840"/>
          <w:pgMar w:top="1380" w:right="1360" w:bottom="280" w:left="1340" w:header="720" w:footer="720" w:gutter="0"/>
          <w:cols w:space="720"/>
        </w:sectPr>
      </w:pPr>
      <w:r>
        <w:rPr>
          <w:sz w:val="22"/>
          <w:szCs w:val="22"/>
        </w:rPr>
        <w:t>The Requirements Analysis</w:t>
      </w:r>
      <w:r>
        <w:rPr>
          <w:sz w:val="22"/>
          <w:szCs w:val="22"/>
        </w:rPr>
        <w:t xml:space="preserve"> Document (RAD) is available on the stock application website and other project information: (</w:t>
      </w:r>
      <w:r>
        <w:rPr>
          <w:color w:val="1154CC"/>
          <w:sz w:val="22"/>
          <w:szCs w:val="22"/>
          <w:u w:val="single" w:color="1154CC"/>
        </w:rPr>
        <w:t>https://github.com/StockAppSoftwareEng450/Stock-App/blob/master/rad.pdf</w:t>
      </w:r>
      <w:r>
        <w:rPr>
          <w:color w:val="000000"/>
          <w:sz w:val="22"/>
          <w:szCs w:val="22"/>
        </w:rPr>
        <w:t xml:space="preserve">).  For more information on how to use </w:t>
      </w:r>
      <w:proofErr w:type="spellStart"/>
      <w:r>
        <w:rPr>
          <w:color w:val="000000"/>
          <w:sz w:val="22"/>
          <w:szCs w:val="22"/>
        </w:rPr>
        <w:t>Axosoft</w:t>
      </w:r>
      <w:proofErr w:type="spellEnd"/>
      <w:r>
        <w:rPr>
          <w:color w:val="000000"/>
          <w:sz w:val="22"/>
          <w:szCs w:val="22"/>
        </w:rPr>
        <w:t xml:space="preserve"> link: </w:t>
      </w:r>
      <w:r>
        <w:rPr>
          <w:color w:val="000000"/>
          <w:sz w:val="22"/>
          <w:szCs w:val="22"/>
        </w:rPr>
        <w:t>(https://www.youtube.com/watch?v=32x-UseZRyg).</w:t>
      </w:r>
    </w:p>
    <w:p w14:paraId="30A87768" w14:textId="77777777" w:rsidR="001A7A37" w:rsidRDefault="00C5733B">
      <w:pPr>
        <w:spacing w:before="49"/>
        <w:ind w:left="3907" w:right="3848"/>
        <w:jc w:val="center"/>
        <w:rPr>
          <w:sz w:val="36"/>
          <w:szCs w:val="36"/>
        </w:rPr>
      </w:pPr>
      <w:r>
        <w:rPr>
          <w:b/>
          <w:sz w:val="36"/>
          <w:szCs w:val="36"/>
        </w:rPr>
        <w:lastRenderedPageBreak/>
        <w:t>Test Cases</w:t>
      </w:r>
    </w:p>
    <w:p w14:paraId="30A87769" w14:textId="77777777" w:rsidR="001A7A37" w:rsidRDefault="001A7A37">
      <w:pPr>
        <w:spacing w:before="8" w:line="160" w:lineRule="exact"/>
        <w:rPr>
          <w:sz w:val="16"/>
          <w:szCs w:val="16"/>
        </w:rPr>
      </w:pPr>
    </w:p>
    <w:p w14:paraId="30A8776A" w14:textId="77777777" w:rsidR="001A7A37" w:rsidRDefault="001A7A37">
      <w:pPr>
        <w:spacing w:line="200" w:lineRule="exact"/>
      </w:pPr>
    </w:p>
    <w:p w14:paraId="30A8776B" w14:textId="77777777" w:rsidR="001A7A37" w:rsidRDefault="001A7A37">
      <w:pPr>
        <w:spacing w:line="200" w:lineRule="exact"/>
      </w:pPr>
    </w:p>
    <w:p w14:paraId="30A8776C" w14:textId="77777777" w:rsidR="001A7A37" w:rsidRDefault="00C5733B">
      <w:pPr>
        <w:ind w:left="56" w:right="3818"/>
        <w:jc w:val="center"/>
        <w:rPr>
          <w:sz w:val="32"/>
          <w:szCs w:val="32"/>
        </w:rPr>
      </w:pPr>
      <w:r>
        <w:rPr>
          <w:b/>
          <w:sz w:val="32"/>
          <w:szCs w:val="32"/>
        </w:rPr>
        <w:t>Test Case ID TC001 “Register Account”</w:t>
      </w:r>
    </w:p>
    <w:p w14:paraId="30A8776D" w14:textId="77777777" w:rsidR="001A7A37" w:rsidRDefault="001A7A37">
      <w:pPr>
        <w:spacing w:before="2" w:line="100" w:lineRule="exact"/>
        <w:rPr>
          <w:sz w:val="10"/>
          <w:szCs w:val="10"/>
        </w:rPr>
      </w:pPr>
    </w:p>
    <w:p w14:paraId="30A8776E" w14:textId="77777777" w:rsidR="001A7A37" w:rsidRDefault="001A7A37">
      <w:pPr>
        <w:spacing w:line="200" w:lineRule="exact"/>
      </w:pPr>
    </w:p>
    <w:p w14:paraId="30A8776F" w14:textId="77777777" w:rsidR="001A7A37" w:rsidRDefault="001A7A37">
      <w:pPr>
        <w:spacing w:line="200" w:lineRule="exact"/>
      </w:pPr>
    </w:p>
    <w:p w14:paraId="30A87770" w14:textId="77777777" w:rsidR="001A7A37" w:rsidRDefault="00C5733B">
      <w:pPr>
        <w:spacing w:line="287" w:lineRule="auto"/>
        <w:ind w:left="100" w:right="82" w:firstLine="720"/>
        <w:rPr>
          <w:sz w:val="24"/>
          <w:szCs w:val="24"/>
        </w:rPr>
      </w:pPr>
      <w:r>
        <w:rPr>
          <w:b/>
          <w:sz w:val="24"/>
          <w:szCs w:val="24"/>
        </w:rPr>
        <w:t xml:space="preserve">Summary: </w:t>
      </w:r>
      <w:r>
        <w:rPr>
          <w:sz w:val="24"/>
          <w:szCs w:val="24"/>
        </w:rPr>
        <w:t xml:space="preserve">Verify a user can create an account </w:t>
      </w:r>
      <w:proofErr w:type="gramStart"/>
      <w:r>
        <w:rPr>
          <w:sz w:val="24"/>
          <w:szCs w:val="24"/>
        </w:rPr>
        <w:t>as long as</w:t>
      </w:r>
      <w:proofErr w:type="gramEnd"/>
      <w:r>
        <w:rPr>
          <w:sz w:val="24"/>
          <w:szCs w:val="24"/>
        </w:rPr>
        <w:t xml:space="preserve"> the user uses a valid email that is not in the database and the Password and Confirm Password fiel</w:t>
      </w:r>
      <w:r>
        <w:rPr>
          <w:sz w:val="24"/>
          <w:szCs w:val="24"/>
        </w:rPr>
        <w:t>ds are the same.</w:t>
      </w:r>
    </w:p>
    <w:p w14:paraId="30A87771" w14:textId="77777777" w:rsidR="001A7A37" w:rsidRDefault="001A7A37">
      <w:pPr>
        <w:spacing w:before="2" w:line="120" w:lineRule="exact"/>
        <w:rPr>
          <w:sz w:val="13"/>
          <w:szCs w:val="13"/>
        </w:rPr>
      </w:pPr>
    </w:p>
    <w:p w14:paraId="30A87772" w14:textId="77777777" w:rsidR="001A7A37" w:rsidRDefault="001A7A37">
      <w:pPr>
        <w:spacing w:line="200" w:lineRule="exact"/>
      </w:pPr>
    </w:p>
    <w:p w14:paraId="30A87773" w14:textId="77777777" w:rsidR="001A7A37" w:rsidRDefault="00C5733B">
      <w:pPr>
        <w:spacing w:line="287" w:lineRule="auto"/>
        <w:ind w:left="100" w:right="908" w:firstLine="720"/>
        <w:rPr>
          <w:sz w:val="24"/>
          <w:szCs w:val="24"/>
        </w:rPr>
      </w:pPr>
      <w:r>
        <w:rPr>
          <w:b/>
          <w:sz w:val="24"/>
          <w:szCs w:val="24"/>
        </w:rPr>
        <w:t xml:space="preserve">Prerequisite: </w:t>
      </w:r>
      <w:r>
        <w:rPr>
          <w:sz w:val="24"/>
          <w:szCs w:val="24"/>
        </w:rPr>
        <w:t xml:space="preserve">Application has the Register screen loaded and </w:t>
      </w:r>
      <w:proofErr w:type="spellStart"/>
      <w:proofErr w:type="gramStart"/>
      <w:r>
        <w:rPr>
          <w:sz w:val="24"/>
          <w:szCs w:val="24"/>
        </w:rPr>
        <w:t>a</w:t>
      </w:r>
      <w:proofErr w:type="spellEnd"/>
      <w:proofErr w:type="gramEnd"/>
      <w:r>
        <w:rPr>
          <w:sz w:val="24"/>
          <w:szCs w:val="24"/>
        </w:rPr>
        <w:t xml:space="preserve"> account with the following data has been created.</w:t>
      </w:r>
    </w:p>
    <w:p w14:paraId="30A87774" w14:textId="77777777" w:rsidR="001A7A37" w:rsidRDefault="001A7A37">
      <w:pPr>
        <w:spacing w:before="2" w:line="120" w:lineRule="exact"/>
        <w:rPr>
          <w:sz w:val="13"/>
          <w:szCs w:val="13"/>
        </w:rPr>
      </w:pPr>
    </w:p>
    <w:p w14:paraId="30A87775" w14:textId="77777777" w:rsidR="001A7A37" w:rsidRDefault="001A7A37">
      <w:pPr>
        <w:spacing w:line="200" w:lineRule="exact"/>
      </w:pPr>
    </w:p>
    <w:p w14:paraId="30A87776" w14:textId="77777777" w:rsidR="001A7A37" w:rsidRDefault="00C5733B">
      <w:pPr>
        <w:ind w:left="1540"/>
        <w:rPr>
          <w:sz w:val="24"/>
          <w:szCs w:val="24"/>
        </w:rPr>
      </w:pPr>
      <w:r>
        <w:rPr>
          <w:sz w:val="24"/>
          <w:szCs w:val="24"/>
        </w:rPr>
        <w:t>First Name: John</w:t>
      </w:r>
    </w:p>
    <w:p w14:paraId="30A87777" w14:textId="77777777" w:rsidR="001A7A37" w:rsidRDefault="00C5733B">
      <w:pPr>
        <w:spacing w:before="54"/>
        <w:ind w:left="1540"/>
        <w:rPr>
          <w:sz w:val="24"/>
          <w:szCs w:val="24"/>
        </w:rPr>
      </w:pPr>
      <w:r>
        <w:rPr>
          <w:sz w:val="24"/>
          <w:szCs w:val="24"/>
        </w:rPr>
        <w:t>Last Name: Doe</w:t>
      </w:r>
    </w:p>
    <w:p w14:paraId="30A87778" w14:textId="77777777" w:rsidR="001A7A37" w:rsidRDefault="00C5733B">
      <w:pPr>
        <w:spacing w:before="54"/>
        <w:ind w:left="1540"/>
        <w:rPr>
          <w:sz w:val="24"/>
          <w:szCs w:val="24"/>
        </w:rPr>
      </w:pPr>
      <w:hyperlink r:id="rId7">
        <w:r>
          <w:rPr>
            <w:sz w:val="24"/>
            <w:szCs w:val="24"/>
          </w:rPr>
          <w:t>Email: Johndoe@gmail.com</w:t>
        </w:r>
      </w:hyperlink>
    </w:p>
    <w:p w14:paraId="30A87779" w14:textId="77777777" w:rsidR="001A7A37" w:rsidRDefault="00C5733B">
      <w:pPr>
        <w:spacing w:before="54"/>
        <w:ind w:left="1540"/>
        <w:rPr>
          <w:sz w:val="24"/>
          <w:szCs w:val="24"/>
        </w:rPr>
      </w:pPr>
      <w:r>
        <w:rPr>
          <w:sz w:val="24"/>
          <w:szCs w:val="24"/>
        </w:rPr>
        <w:t>Password: password1</w:t>
      </w:r>
    </w:p>
    <w:p w14:paraId="30A8777A" w14:textId="77777777" w:rsidR="001A7A37" w:rsidRDefault="001A7A37">
      <w:pPr>
        <w:spacing w:before="4" w:line="180" w:lineRule="exact"/>
        <w:rPr>
          <w:sz w:val="18"/>
          <w:szCs w:val="18"/>
        </w:rPr>
      </w:pPr>
    </w:p>
    <w:p w14:paraId="30A8777B" w14:textId="77777777" w:rsidR="001A7A37" w:rsidRDefault="001A7A37">
      <w:pPr>
        <w:spacing w:line="200" w:lineRule="exact"/>
      </w:pPr>
    </w:p>
    <w:p w14:paraId="30A8777C" w14:textId="77777777" w:rsidR="001A7A37" w:rsidRDefault="00C5733B">
      <w:pPr>
        <w:spacing w:line="287" w:lineRule="auto"/>
        <w:ind w:left="820" w:right="214"/>
        <w:rPr>
          <w:sz w:val="24"/>
          <w:szCs w:val="24"/>
        </w:rPr>
      </w:pPr>
      <w:r>
        <w:rPr>
          <w:b/>
          <w:sz w:val="24"/>
          <w:szCs w:val="24"/>
        </w:rPr>
        <w:t xml:space="preserve">Instructions: </w:t>
      </w:r>
      <w:r>
        <w:rPr>
          <w:sz w:val="24"/>
          <w:szCs w:val="24"/>
        </w:rPr>
        <w:t>For each test, enter the following data into the correct fields, then modify each field according to the test instructions.</w:t>
      </w:r>
    </w:p>
    <w:p w14:paraId="30A8777D" w14:textId="77777777" w:rsidR="001A7A37" w:rsidRDefault="001A7A37">
      <w:pPr>
        <w:spacing w:before="2" w:line="120" w:lineRule="exact"/>
        <w:rPr>
          <w:sz w:val="13"/>
          <w:szCs w:val="13"/>
        </w:rPr>
      </w:pPr>
    </w:p>
    <w:p w14:paraId="30A8777E" w14:textId="77777777" w:rsidR="001A7A37" w:rsidRDefault="001A7A37">
      <w:pPr>
        <w:spacing w:line="200" w:lineRule="exact"/>
      </w:pPr>
    </w:p>
    <w:p w14:paraId="30A8777F" w14:textId="77777777" w:rsidR="001A7A37" w:rsidRDefault="00C5733B">
      <w:pPr>
        <w:ind w:left="1540"/>
        <w:rPr>
          <w:sz w:val="24"/>
          <w:szCs w:val="24"/>
        </w:rPr>
      </w:pPr>
      <w:r>
        <w:rPr>
          <w:sz w:val="24"/>
          <w:szCs w:val="24"/>
        </w:rPr>
        <w:t>First Name: Bob</w:t>
      </w:r>
    </w:p>
    <w:p w14:paraId="30A87780" w14:textId="77777777" w:rsidR="001A7A37" w:rsidRDefault="00C5733B">
      <w:pPr>
        <w:spacing w:before="54"/>
        <w:ind w:left="1540"/>
        <w:rPr>
          <w:sz w:val="24"/>
          <w:szCs w:val="24"/>
        </w:rPr>
      </w:pPr>
      <w:r>
        <w:rPr>
          <w:sz w:val="24"/>
          <w:szCs w:val="24"/>
        </w:rPr>
        <w:t xml:space="preserve">Last Name: </w:t>
      </w:r>
      <w:proofErr w:type="spellStart"/>
      <w:r>
        <w:rPr>
          <w:sz w:val="24"/>
          <w:szCs w:val="24"/>
        </w:rPr>
        <w:t>Dylon</w:t>
      </w:r>
      <w:proofErr w:type="spellEnd"/>
    </w:p>
    <w:p w14:paraId="30A87781" w14:textId="77777777" w:rsidR="001A7A37" w:rsidRDefault="00C5733B">
      <w:pPr>
        <w:spacing w:before="54"/>
        <w:ind w:left="1540"/>
        <w:rPr>
          <w:sz w:val="24"/>
          <w:szCs w:val="24"/>
        </w:rPr>
      </w:pPr>
      <w:hyperlink r:id="rId8">
        <w:r>
          <w:rPr>
            <w:sz w:val="24"/>
            <w:szCs w:val="24"/>
          </w:rPr>
          <w:t>Email: Bobdylon@gmail.com</w:t>
        </w:r>
      </w:hyperlink>
    </w:p>
    <w:p w14:paraId="30A87782" w14:textId="77777777" w:rsidR="001A7A37" w:rsidRDefault="00C5733B">
      <w:pPr>
        <w:spacing w:before="54"/>
        <w:ind w:left="1540"/>
        <w:rPr>
          <w:sz w:val="24"/>
          <w:szCs w:val="24"/>
        </w:rPr>
      </w:pPr>
      <w:r>
        <w:rPr>
          <w:sz w:val="24"/>
          <w:szCs w:val="24"/>
        </w:rPr>
        <w:t>Password: p</w:t>
      </w:r>
      <w:r>
        <w:rPr>
          <w:sz w:val="24"/>
          <w:szCs w:val="24"/>
        </w:rPr>
        <w:t>assword2</w:t>
      </w:r>
    </w:p>
    <w:p w14:paraId="30A87783" w14:textId="77777777" w:rsidR="001A7A37" w:rsidRDefault="00C5733B">
      <w:pPr>
        <w:spacing w:before="54"/>
        <w:ind w:left="1540"/>
        <w:rPr>
          <w:sz w:val="24"/>
          <w:szCs w:val="24"/>
        </w:rPr>
      </w:pPr>
      <w:r>
        <w:rPr>
          <w:sz w:val="24"/>
          <w:szCs w:val="24"/>
        </w:rPr>
        <w:t>Confirm Password: password2</w:t>
      </w:r>
    </w:p>
    <w:p w14:paraId="30A87784" w14:textId="77777777" w:rsidR="001A7A37" w:rsidRDefault="001A7A37">
      <w:pPr>
        <w:spacing w:before="4" w:line="180" w:lineRule="exact"/>
        <w:rPr>
          <w:sz w:val="18"/>
          <w:szCs w:val="18"/>
        </w:rPr>
      </w:pPr>
    </w:p>
    <w:p w14:paraId="30A87785" w14:textId="77777777" w:rsidR="001A7A37" w:rsidRDefault="001A7A37">
      <w:pPr>
        <w:spacing w:line="200" w:lineRule="exact"/>
      </w:pPr>
    </w:p>
    <w:p w14:paraId="30A87786" w14:textId="77777777" w:rsidR="001A7A37" w:rsidRDefault="00C5733B">
      <w:pPr>
        <w:ind w:left="782" w:right="5462"/>
        <w:jc w:val="center"/>
        <w:rPr>
          <w:sz w:val="24"/>
          <w:szCs w:val="24"/>
        </w:rPr>
      </w:pPr>
      <w:r>
        <w:rPr>
          <w:b/>
          <w:sz w:val="24"/>
          <w:szCs w:val="24"/>
        </w:rPr>
        <w:t>Test Data and Expected Result</w:t>
      </w:r>
    </w:p>
    <w:p w14:paraId="30A87787" w14:textId="77777777" w:rsidR="001A7A37" w:rsidRDefault="001A7A37">
      <w:pPr>
        <w:spacing w:before="4" w:line="180" w:lineRule="exact"/>
        <w:rPr>
          <w:sz w:val="18"/>
          <w:szCs w:val="18"/>
        </w:rPr>
      </w:pPr>
    </w:p>
    <w:p w14:paraId="30A87788" w14:textId="77777777" w:rsidR="001A7A37" w:rsidRDefault="001A7A37">
      <w:pPr>
        <w:spacing w:line="200" w:lineRule="exact"/>
      </w:pPr>
    </w:p>
    <w:p w14:paraId="30A87789" w14:textId="77777777" w:rsidR="001A7A37" w:rsidRDefault="00C5733B">
      <w:pPr>
        <w:ind w:left="460"/>
        <w:rPr>
          <w:sz w:val="24"/>
          <w:szCs w:val="24"/>
        </w:rPr>
      </w:pPr>
      <w:r>
        <w:rPr>
          <w:sz w:val="24"/>
          <w:szCs w:val="24"/>
        </w:rPr>
        <w:t>1.   Change the Email field to “bobdylongmail.com” and press the Create Account button.</w:t>
      </w:r>
    </w:p>
    <w:p w14:paraId="30A8778A" w14:textId="77777777" w:rsidR="001A7A37" w:rsidRDefault="00C5733B">
      <w:pPr>
        <w:spacing w:before="54"/>
        <w:ind w:left="460"/>
        <w:rPr>
          <w:sz w:val="24"/>
          <w:szCs w:val="24"/>
        </w:rPr>
      </w:pPr>
      <w:hyperlink r:id="rId9">
        <w:r>
          <w:rPr>
            <w:sz w:val="24"/>
            <w:szCs w:val="24"/>
          </w:rPr>
          <w:t xml:space="preserve">2.   Change the Email field to “@gmail.com” and press the </w:t>
        </w:r>
        <w:r>
          <w:rPr>
            <w:sz w:val="24"/>
            <w:szCs w:val="24"/>
          </w:rPr>
          <w:t>Create Account button.</w:t>
        </w:r>
      </w:hyperlink>
    </w:p>
    <w:p w14:paraId="30A8778B" w14:textId="77777777" w:rsidR="001A7A37" w:rsidRDefault="00C5733B">
      <w:pPr>
        <w:spacing w:before="54"/>
        <w:ind w:left="460"/>
        <w:rPr>
          <w:sz w:val="24"/>
          <w:szCs w:val="24"/>
        </w:rPr>
      </w:pPr>
      <w:r>
        <w:rPr>
          <w:sz w:val="24"/>
          <w:szCs w:val="24"/>
        </w:rPr>
        <w:t>3.   Change the Email field to “</w:t>
      </w:r>
      <w:hyperlink r:id="rId10">
        <w:r>
          <w:rPr>
            <w:color w:val="1154CC"/>
            <w:sz w:val="24"/>
            <w:szCs w:val="24"/>
            <w:u w:val="single" w:color="1154CC"/>
          </w:rPr>
          <w:t>bobdylon/@gmail.com</w:t>
        </w:r>
        <w:r>
          <w:rPr>
            <w:color w:val="000000"/>
            <w:sz w:val="24"/>
            <w:szCs w:val="24"/>
          </w:rPr>
          <w:t>” and press the Create Account button.</w:t>
        </w:r>
      </w:hyperlink>
    </w:p>
    <w:p w14:paraId="30A8778C" w14:textId="77777777" w:rsidR="001A7A37" w:rsidRDefault="00C5733B">
      <w:pPr>
        <w:spacing w:before="54" w:line="574" w:lineRule="auto"/>
        <w:ind w:left="100" w:right="373" w:firstLine="360"/>
        <w:rPr>
          <w:sz w:val="24"/>
          <w:szCs w:val="24"/>
        </w:rPr>
      </w:pPr>
      <w:hyperlink r:id="rId11">
        <w:r>
          <w:rPr>
            <w:sz w:val="24"/>
            <w:szCs w:val="24"/>
          </w:rPr>
          <w:t>4.   Change the Email field to “bobdylon”@gmail.com” and press Create</w:t>
        </w:r>
        <w:r>
          <w:rPr>
            <w:sz w:val="24"/>
            <w:szCs w:val="24"/>
          </w:rPr>
          <w:t xml:space="preserve"> Account button. RESULT: System should display a prompt saying the email is not valid.</w:t>
        </w:r>
      </w:hyperlink>
    </w:p>
    <w:p w14:paraId="30A8778D" w14:textId="77777777" w:rsidR="001A7A37" w:rsidRDefault="00C5733B">
      <w:pPr>
        <w:spacing w:before="14"/>
        <w:ind w:left="422" w:right="237"/>
        <w:jc w:val="center"/>
        <w:rPr>
          <w:sz w:val="24"/>
          <w:szCs w:val="24"/>
        </w:rPr>
      </w:pPr>
      <w:hyperlink r:id="rId12">
        <w:r>
          <w:rPr>
            <w:sz w:val="24"/>
            <w:szCs w:val="24"/>
          </w:rPr>
          <w:t>5.   Change the Email field to “Johndoe@gmail.com” and press the Create Account button.</w:t>
        </w:r>
      </w:hyperlink>
    </w:p>
    <w:p w14:paraId="30A8778E" w14:textId="77777777" w:rsidR="001A7A37" w:rsidRDefault="00C5733B">
      <w:pPr>
        <w:spacing w:before="54" w:line="574" w:lineRule="auto"/>
        <w:ind w:left="100" w:right="433" w:firstLine="360"/>
        <w:rPr>
          <w:sz w:val="24"/>
          <w:szCs w:val="24"/>
        </w:rPr>
        <w:sectPr w:rsidR="001A7A37">
          <w:pgSz w:w="12240" w:h="15840"/>
          <w:pgMar w:top="1400" w:right="1420" w:bottom="280" w:left="1340" w:header="720" w:footer="720" w:gutter="0"/>
          <w:cols w:space="720"/>
        </w:sectPr>
      </w:pPr>
      <w:hyperlink r:id="rId13">
        <w:r>
          <w:rPr>
            <w:sz w:val="24"/>
            <w:szCs w:val="24"/>
          </w:rPr>
          <w:t>6.   Change the Email field to “</w:t>
        </w:r>
        <w:r>
          <w:rPr>
            <w:color w:val="1154CC"/>
            <w:sz w:val="24"/>
            <w:szCs w:val="24"/>
            <w:u w:val="single" w:color="1154CC"/>
          </w:rPr>
          <w:t>admin@gmail.com</w:t>
        </w:r>
      </w:hyperlink>
      <w:r>
        <w:rPr>
          <w:color w:val="000000"/>
          <w:sz w:val="24"/>
          <w:szCs w:val="24"/>
        </w:rPr>
        <w:t>” and press the Create Account button. RESULT: System should display a prompt saying the email is already in use.</w:t>
      </w:r>
    </w:p>
    <w:p w14:paraId="30A8778F" w14:textId="77777777" w:rsidR="001A7A37" w:rsidRDefault="001A7A37">
      <w:pPr>
        <w:spacing w:before="2" w:line="260" w:lineRule="exact"/>
        <w:rPr>
          <w:sz w:val="26"/>
          <w:szCs w:val="26"/>
        </w:rPr>
      </w:pPr>
    </w:p>
    <w:p w14:paraId="30A87790" w14:textId="77777777" w:rsidR="001A7A37" w:rsidRDefault="00C5733B">
      <w:pPr>
        <w:spacing w:before="29"/>
        <w:ind w:left="460"/>
        <w:rPr>
          <w:sz w:val="24"/>
          <w:szCs w:val="24"/>
        </w:rPr>
      </w:pPr>
      <w:r>
        <w:rPr>
          <w:sz w:val="24"/>
          <w:szCs w:val="24"/>
        </w:rPr>
        <w:t xml:space="preserve">7.   Change the Password field to “password,” but leave the Confirm Password </w:t>
      </w:r>
      <w:r>
        <w:rPr>
          <w:sz w:val="24"/>
          <w:szCs w:val="24"/>
        </w:rPr>
        <w:t>field</w:t>
      </w:r>
    </w:p>
    <w:p w14:paraId="30A87791" w14:textId="77777777" w:rsidR="001A7A37" w:rsidRDefault="00C5733B">
      <w:pPr>
        <w:spacing w:before="54"/>
        <w:ind w:left="820"/>
        <w:rPr>
          <w:sz w:val="24"/>
          <w:szCs w:val="24"/>
        </w:rPr>
      </w:pPr>
      <w:r>
        <w:rPr>
          <w:sz w:val="24"/>
          <w:szCs w:val="24"/>
        </w:rPr>
        <w:t>“password2” and press the Create Account button.</w:t>
      </w:r>
    </w:p>
    <w:p w14:paraId="30A87792" w14:textId="77777777" w:rsidR="001A7A37" w:rsidRDefault="00C5733B">
      <w:pPr>
        <w:spacing w:before="54"/>
        <w:ind w:left="460"/>
        <w:rPr>
          <w:sz w:val="24"/>
          <w:szCs w:val="24"/>
        </w:rPr>
      </w:pPr>
      <w:r>
        <w:rPr>
          <w:sz w:val="24"/>
          <w:szCs w:val="24"/>
        </w:rPr>
        <w:t>8.   Change the Password field to “password2,” but leave the Confirm Password field</w:t>
      </w:r>
    </w:p>
    <w:p w14:paraId="30A87793" w14:textId="77777777" w:rsidR="001A7A37" w:rsidRDefault="00C5733B">
      <w:pPr>
        <w:spacing w:before="54"/>
        <w:ind w:left="820"/>
        <w:rPr>
          <w:sz w:val="24"/>
          <w:szCs w:val="24"/>
        </w:rPr>
      </w:pPr>
      <w:r>
        <w:rPr>
          <w:sz w:val="24"/>
          <w:szCs w:val="24"/>
        </w:rPr>
        <w:t>“password” and press the Create Account button.</w:t>
      </w:r>
    </w:p>
    <w:p w14:paraId="30A87794" w14:textId="77777777" w:rsidR="001A7A37" w:rsidRDefault="00C5733B">
      <w:pPr>
        <w:spacing w:before="54"/>
        <w:ind w:left="460"/>
        <w:rPr>
          <w:sz w:val="24"/>
          <w:szCs w:val="24"/>
        </w:rPr>
      </w:pPr>
      <w:r>
        <w:rPr>
          <w:sz w:val="24"/>
          <w:szCs w:val="24"/>
        </w:rPr>
        <w:t>9.   Change the Password field to “</w:t>
      </w:r>
      <w:proofErr w:type="gramStart"/>
      <w:r>
        <w:rPr>
          <w:sz w:val="24"/>
          <w:szCs w:val="24"/>
        </w:rPr>
        <w:t>Password!,</w:t>
      </w:r>
      <w:proofErr w:type="gramEnd"/>
      <w:r>
        <w:rPr>
          <w:sz w:val="24"/>
          <w:szCs w:val="24"/>
        </w:rPr>
        <w:t xml:space="preserve">” but leave the Confirm </w:t>
      </w:r>
      <w:r>
        <w:rPr>
          <w:sz w:val="24"/>
          <w:szCs w:val="24"/>
        </w:rPr>
        <w:t>Password field</w:t>
      </w:r>
    </w:p>
    <w:p w14:paraId="30A87795" w14:textId="77777777" w:rsidR="001A7A37" w:rsidRDefault="00C5733B">
      <w:pPr>
        <w:spacing w:before="54"/>
        <w:ind w:left="820"/>
        <w:rPr>
          <w:sz w:val="24"/>
          <w:szCs w:val="24"/>
        </w:rPr>
      </w:pPr>
      <w:r>
        <w:rPr>
          <w:sz w:val="24"/>
          <w:szCs w:val="24"/>
        </w:rPr>
        <w:t>“password!” and press the Create Account button.</w:t>
      </w:r>
    </w:p>
    <w:p w14:paraId="30A87796" w14:textId="77777777" w:rsidR="001A7A37" w:rsidRDefault="001A7A37">
      <w:pPr>
        <w:spacing w:before="4" w:line="180" w:lineRule="exact"/>
        <w:rPr>
          <w:sz w:val="18"/>
          <w:szCs w:val="18"/>
        </w:rPr>
      </w:pPr>
    </w:p>
    <w:p w14:paraId="30A87797" w14:textId="77777777" w:rsidR="001A7A37" w:rsidRDefault="001A7A37">
      <w:pPr>
        <w:spacing w:line="200" w:lineRule="exact"/>
      </w:pPr>
    </w:p>
    <w:p w14:paraId="30A87798" w14:textId="77777777" w:rsidR="001A7A37" w:rsidRDefault="00C5733B">
      <w:pPr>
        <w:ind w:left="100"/>
        <w:rPr>
          <w:sz w:val="24"/>
          <w:szCs w:val="24"/>
        </w:rPr>
      </w:pPr>
      <w:r>
        <w:rPr>
          <w:sz w:val="24"/>
          <w:szCs w:val="24"/>
        </w:rPr>
        <w:t>RESULT: System should display a prompt saying the passwords do not match.</w:t>
      </w:r>
    </w:p>
    <w:p w14:paraId="30A87799" w14:textId="77777777" w:rsidR="001A7A37" w:rsidRDefault="001A7A37">
      <w:pPr>
        <w:spacing w:before="4" w:line="180" w:lineRule="exact"/>
        <w:rPr>
          <w:sz w:val="18"/>
          <w:szCs w:val="18"/>
        </w:rPr>
      </w:pPr>
    </w:p>
    <w:p w14:paraId="30A8779A" w14:textId="77777777" w:rsidR="001A7A37" w:rsidRDefault="001A7A37">
      <w:pPr>
        <w:spacing w:line="200" w:lineRule="exact"/>
      </w:pPr>
    </w:p>
    <w:p w14:paraId="30A8779B" w14:textId="77777777" w:rsidR="001A7A37" w:rsidRDefault="00C5733B">
      <w:pPr>
        <w:ind w:left="460"/>
        <w:rPr>
          <w:sz w:val="24"/>
          <w:szCs w:val="24"/>
        </w:rPr>
      </w:pPr>
      <w:r>
        <w:rPr>
          <w:sz w:val="24"/>
          <w:szCs w:val="24"/>
        </w:rPr>
        <w:t>10. Change the First Name field to “Bob#” and press the Create Account button.</w:t>
      </w:r>
    </w:p>
    <w:p w14:paraId="30A8779C" w14:textId="77777777" w:rsidR="001A7A37" w:rsidRDefault="00C5733B">
      <w:pPr>
        <w:spacing w:before="54"/>
        <w:ind w:left="460"/>
        <w:rPr>
          <w:sz w:val="24"/>
          <w:szCs w:val="24"/>
        </w:rPr>
      </w:pPr>
      <w:r>
        <w:rPr>
          <w:sz w:val="24"/>
          <w:szCs w:val="24"/>
        </w:rPr>
        <w:t xml:space="preserve">11. Change the First Name field to </w:t>
      </w:r>
      <w:r>
        <w:rPr>
          <w:sz w:val="24"/>
          <w:szCs w:val="24"/>
        </w:rPr>
        <w:t>“Bob14” and press the Create Account button.</w:t>
      </w:r>
    </w:p>
    <w:p w14:paraId="30A8779D" w14:textId="77777777" w:rsidR="001A7A37" w:rsidRDefault="00C5733B">
      <w:pPr>
        <w:spacing w:before="54"/>
        <w:ind w:left="460"/>
        <w:rPr>
          <w:sz w:val="24"/>
          <w:szCs w:val="24"/>
        </w:rPr>
      </w:pPr>
      <w:r>
        <w:rPr>
          <w:sz w:val="24"/>
          <w:szCs w:val="24"/>
        </w:rPr>
        <w:t>12. Change the First Name field to “Bob*” and press the Create Account button.</w:t>
      </w:r>
    </w:p>
    <w:p w14:paraId="30A8779E" w14:textId="77777777" w:rsidR="001A7A37" w:rsidRDefault="00C5733B">
      <w:pPr>
        <w:spacing w:before="54"/>
        <w:ind w:left="460"/>
        <w:rPr>
          <w:sz w:val="24"/>
          <w:szCs w:val="24"/>
        </w:rPr>
      </w:pPr>
      <w:r>
        <w:rPr>
          <w:sz w:val="24"/>
          <w:szCs w:val="24"/>
        </w:rPr>
        <w:t>13. Change the First Name field to “</w:t>
      </w:r>
      <w:proofErr w:type="gramStart"/>
      <w:r>
        <w:rPr>
          <w:sz w:val="24"/>
          <w:szCs w:val="24"/>
        </w:rPr>
        <w:t>Bob ”</w:t>
      </w:r>
      <w:proofErr w:type="gramEnd"/>
      <w:r>
        <w:rPr>
          <w:sz w:val="24"/>
          <w:szCs w:val="24"/>
        </w:rPr>
        <w:t xml:space="preserve"> and press the Create Account button.</w:t>
      </w:r>
    </w:p>
    <w:p w14:paraId="30A8779F" w14:textId="77777777" w:rsidR="001A7A37" w:rsidRDefault="00C5733B">
      <w:pPr>
        <w:spacing w:before="54"/>
        <w:ind w:left="460"/>
        <w:rPr>
          <w:sz w:val="24"/>
          <w:szCs w:val="24"/>
        </w:rPr>
      </w:pPr>
      <w:r>
        <w:rPr>
          <w:sz w:val="24"/>
          <w:szCs w:val="24"/>
        </w:rPr>
        <w:t xml:space="preserve">14. Change the First Name field to </w:t>
      </w:r>
      <w:proofErr w:type="gramStart"/>
      <w:r>
        <w:rPr>
          <w:sz w:val="24"/>
          <w:szCs w:val="24"/>
        </w:rPr>
        <w:t xml:space="preserve">“ </w:t>
      </w:r>
      <w:proofErr w:type="spellStart"/>
      <w:r>
        <w:rPr>
          <w:sz w:val="24"/>
          <w:szCs w:val="24"/>
        </w:rPr>
        <w:t>Dylon</w:t>
      </w:r>
      <w:proofErr w:type="spellEnd"/>
      <w:proofErr w:type="gramEnd"/>
      <w:r>
        <w:rPr>
          <w:sz w:val="24"/>
          <w:szCs w:val="24"/>
        </w:rPr>
        <w:t>” and press</w:t>
      </w:r>
      <w:r>
        <w:rPr>
          <w:sz w:val="24"/>
          <w:szCs w:val="24"/>
        </w:rPr>
        <w:t xml:space="preserve"> the Create Account button.</w:t>
      </w:r>
    </w:p>
    <w:p w14:paraId="30A877A0" w14:textId="77777777" w:rsidR="001A7A37" w:rsidRDefault="001A7A37">
      <w:pPr>
        <w:spacing w:before="4" w:line="180" w:lineRule="exact"/>
        <w:rPr>
          <w:sz w:val="18"/>
          <w:szCs w:val="18"/>
        </w:rPr>
      </w:pPr>
    </w:p>
    <w:p w14:paraId="30A877A1" w14:textId="77777777" w:rsidR="001A7A37" w:rsidRDefault="001A7A37">
      <w:pPr>
        <w:spacing w:line="200" w:lineRule="exact"/>
      </w:pPr>
    </w:p>
    <w:p w14:paraId="30A877A2" w14:textId="77777777" w:rsidR="001A7A37" w:rsidRDefault="00C5733B">
      <w:pPr>
        <w:ind w:left="100"/>
        <w:rPr>
          <w:sz w:val="24"/>
          <w:szCs w:val="24"/>
        </w:rPr>
      </w:pPr>
      <w:r>
        <w:rPr>
          <w:sz w:val="24"/>
          <w:szCs w:val="24"/>
        </w:rPr>
        <w:t>RESULT: System should display a prompt saying names may only contain alphabetic symbols.</w:t>
      </w:r>
    </w:p>
    <w:p w14:paraId="30A877A3" w14:textId="77777777" w:rsidR="001A7A37" w:rsidRDefault="001A7A37">
      <w:pPr>
        <w:spacing w:before="4" w:line="180" w:lineRule="exact"/>
        <w:rPr>
          <w:sz w:val="18"/>
          <w:szCs w:val="18"/>
        </w:rPr>
      </w:pPr>
    </w:p>
    <w:p w14:paraId="30A877A4" w14:textId="77777777" w:rsidR="001A7A37" w:rsidRDefault="001A7A37">
      <w:pPr>
        <w:spacing w:line="200" w:lineRule="exact"/>
      </w:pPr>
    </w:p>
    <w:p w14:paraId="30A877A5" w14:textId="77777777" w:rsidR="001A7A37" w:rsidRDefault="00C5733B">
      <w:pPr>
        <w:ind w:left="460"/>
        <w:rPr>
          <w:sz w:val="24"/>
          <w:szCs w:val="24"/>
        </w:rPr>
      </w:pPr>
      <w:r>
        <w:rPr>
          <w:sz w:val="24"/>
          <w:szCs w:val="24"/>
        </w:rPr>
        <w:t>15. Change the Last Name field to “Dylon1” and press the Create Account button.</w:t>
      </w:r>
    </w:p>
    <w:p w14:paraId="30A877A6" w14:textId="77777777" w:rsidR="001A7A37" w:rsidRDefault="00C5733B">
      <w:pPr>
        <w:spacing w:before="54"/>
        <w:ind w:left="460"/>
        <w:rPr>
          <w:sz w:val="24"/>
          <w:szCs w:val="24"/>
        </w:rPr>
      </w:pPr>
      <w:r>
        <w:rPr>
          <w:sz w:val="24"/>
          <w:szCs w:val="24"/>
        </w:rPr>
        <w:t>16. Change the Last Name field to “</w:t>
      </w:r>
      <w:proofErr w:type="spellStart"/>
      <w:r>
        <w:rPr>
          <w:sz w:val="24"/>
          <w:szCs w:val="24"/>
        </w:rPr>
        <w:t>Dylon</w:t>
      </w:r>
      <w:proofErr w:type="spellEnd"/>
      <w:r>
        <w:rPr>
          <w:sz w:val="24"/>
          <w:szCs w:val="24"/>
        </w:rPr>
        <w:t>#” and press th</w:t>
      </w:r>
      <w:r>
        <w:rPr>
          <w:sz w:val="24"/>
          <w:szCs w:val="24"/>
        </w:rPr>
        <w:t>e Create Account button.</w:t>
      </w:r>
    </w:p>
    <w:p w14:paraId="30A877A7" w14:textId="77777777" w:rsidR="001A7A37" w:rsidRDefault="00C5733B">
      <w:pPr>
        <w:spacing w:before="54"/>
        <w:ind w:left="460"/>
        <w:rPr>
          <w:sz w:val="24"/>
          <w:szCs w:val="24"/>
        </w:rPr>
      </w:pPr>
      <w:r>
        <w:rPr>
          <w:sz w:val="24"/>
          <w:szCs w:val="24"/>
        </w:rPr>
        <w:t>17. Change the Last Name field to “</w:t>
      </w:r>
      <w:proofErr w:type="spellStart"/>
      <w:r>
        <w:rPr>
          <w:sz w:val="24"/>
          <w:szCs w:val="24"/>
        </w:rPr>
        <w:t>Dylon</w:t>
      </w:r>
      <w:proofErr w:type="spellEnd"/>
      <w:r>
        <w:rPr>
          <w:sz w:val="24"/>
          <w:szCs w:val="24"/>
        </w:rPr>
        <w:t>*” and press the Create Account button.</w:t>
      </w:r>
    </w:p>
    <w:p w14:paraId="30A877A8" w14:textId="77777777" w:rsidR="001A7A37" w:rsidRDefault="00C5733B">
      <w:pPr>
        <w:spacing w:before="54"/>
        <w:ind w:left="820"/>
        <w:rPr>
          <w:sz w:val="24"/>
          <w:szCs w:val="24"/>
        </w:rPr>
      </w:pPr>
      <w:r>
        <w:rPr>
          <w:sz w:val="24"/>
          <w:szCs w:val="24"/>
        </w:rPr>
        <w:t>Change the Last Name field to “</w:t>
      </w:r>
      <w:proofErr w:type="spellStart"/>
      <w:proofErr w:type="gramStart"/>
      <w:r>
        <w:rPr>
          <w:sz w:val="24"/>
          <w:szCs w:val="24"/>
        </w:rPr>
        <w:t>Dylon</w:t>
      </w:r>
      <w:proofErr w:type="spellEnd"/>
      <w:r>
        <w:rPr>
          <w:sz w:val="24"/>
          <w:szCs w:val="24"/>
        </w:rPr>
        <w:t xml:space="preserve"> ”</w:t>
      </w:r>
      <w:proofErr w:type="gramEnd"/>
      <w:r>
        <w:rPr>
          <w:sz w:val="24"/>
          <w:szCs w:val="24"/>
        </w:rPr>
        <w:t xml:space="preserve"> and press the Create Account button.</w:t>
      </w:r>
    </w:p>
    <w:p w14:paraId="30A877A9" w14:textId="77777777" w:rsidR="001A7A37" w:rsidRDefault="00C5733B">
      <w:pPr>
        <w:spacing w:before="54"/>
        <w:ind w:left="460"/>
        <w:rPr>
          <w:sz w:val="24"/>
          <w:szCs w:val="24"/>
        </w:rPr>
      </w:pPr>
      <w:r>
        <w:rPr>
          <w:sz w:val="24"/>
          <w:szCs w:val="24"/>
        </w:rPr>
        <w:t xml:space="preserve">18. Change the Last Name field to </w:t>
      </w:r>
      <w:proofErr w:type="gramStart"/>
      <w:r>
        <w:rPr>
          <w:sz w:val="24"/>
          <w:szCs w:val="24"/>
        </w:rPr>
        <w:t xml:space="preserve">“ </w:t>
      </w:r>
      <w:proofErr w:type="spellStart"/>
      <w:r>
        <w:rPr>
          <w:sz w:val="24"/>
          <w:szCs w:val="24"/>
        </w:rPr>
        <w:t>Dylon</w:t>
      </w:r>
      <w:proofErr w:type="spellEnd"/>
      <w:proofErr w:type="gramEnd"/>
      <w:r>
        <w:rPr>
          <w:sz w:val="24"/>
          <w:szCs w:val="24"/>
        </w:rPr>
        <w:t>” and press the Create Account but</w:t>
      </w:r>
      <w:r>
        <w:rPr>
          <w:sz w:val="24"/>
          <w:szCs w:val="24"/>
        </w:rPr>
        <w:t>ton.</w:t>
      </w:r>
    </w:p>
    <w:p w14:paraId="30A877AA" w14:textId="77777777" w:rsidR="001A7A37" w:rsidRDefault="001A7A37">
      <w:pPr>
        <w:spacing w:before="4" w:line="180" w:lineRule="exact"/>
        <w:rPr>
          <w:sz w:val="18"/>
          <w:szCs w:val="18"/>
        </w:rPr>
      </w:pPr>
    </w:p>
    <w:p w14:paraId="30A877AB" w14:textId="77777777" w:rsidR="001A7A37" w:rsidRDefault="001A7A37">
      <w:pPr>
        <w:spacing w:line="200" w:lineRule="exact"/>
      </w:pPr>
    </w:p>
    <w:p w14:paraId="30A877AC" w14:textId="77777777" w:rsidR="001A7A37" w:rsidRDefault="00C5733B">
      <w:pPr>
        <w:ind w:left="100"/>
        <w:rPr>
          <w:sz w:val="24"/>
          <w:szCs w:val="24"/>
        </w:rPr>
      </w:pPr>
      <w:r>
        <w:rPr>
          <w:sz w:val="24"/>
          <w:szCs w:val="24"/>
        </w:rPr>
        <w:t>RESULT: System should display a prompt saying names may only contain alphabetic symbols.</w:t>
      </w:r>
    </w:p>
    <w:p w14:paraId="30A877AD" w14:textId="77777777" w:rsidR="001A7A37" w:rsidRDefault="001A7A37">
      <w:pPr>
        <w:spacing w:before="4" w:line="180" w:lineRule="exact"/>
        <w:rPr>
          <w:sz w:val="18"/>
          <w:szCs w:val="18"/>
        </w:rPr>
      </w:pPr>
    </w:p>
    <w:p w14:paraId="30A877AE" w14:textId="77777777" w:rsidR="001A7A37" w:rsidRDefault="001A7A37">
      <w:pPr>
        <w:spacing w:line="200" w:lineRule="exact"/>
      </w:pPr>
    </w:p>
    <w:p w14:paraId="30A877AF" w14:textId="77777777" w:rsidR="001A7A37" w:rsidRDefault="00C5733B">
      <w:pPr>
        <w:spacing w:line="574" w:lineRule="auto"/>
        <w:ind w:left="100" w:right="1988" w:firstLine="360"/>
        <w:rPr>
          <w:sz w:val="24"/>
          <w:szCs w:val="24"/>
        </w:rPr>
        <w:sectPr w:rsidR="001A7A37">
          <w:pgSz w:w="12240" w:h="15840"/>
          <w:pgMar w:top="1480" w:right="1520" w:bottom="280" w:left="1340" w:header="720" w:footer="720" w:gutter="0"/>
          <w:cols w:space="720"/>
        </w:sectPr>
      </w:pPr>
      <w:r>
        <w:rPr>
          <w:sz w:val="24"/>
          <w:szCs w:val="24"/>
        </w:rPr>
        <w:t>19. Keep all information correct and press the Create Account button. RESULT: System should create an account and redirect to the login screen.</w:t>
      </w:r>
    </w:p>
    <w:p w14:paraId="30A877B0" w14:textId="77777777" w:rsidR="001A7A37" w:rsidRDefault="001A7A37">
      <w:pPr>
        <w:spacing w:before="4" w:line="140" w:lineRule="exact"/>
        <w:rPr>
          <w:sz w:val="15"/>
          <w:szCs w:val="15"/>
        </w:rPr>
      </w:pPr>
    </w:p>
    <w:p w14:paraId="30A877B1" w14:textId="77777777" w:rsidR="001A7A37" w:rsidRDefault="001A7A37">
      <w:pPr>
        <w:spacing w:line="200" w:lineRule="exact"/>
      </w:pPr>
    </w:p>
    <w:p w14:paraId="30A877B2" w14:textId="77777777" w:rsidR="001A7A37" w:rsidRDefault="001A7A37">
      <w:pPr>
        <w:spacing w:line="200" w:lineRule="exact"/>
      </w:pPr>
    </w:p>
    <w:p w14:paraId="30A877B3" w14:textId="77777777" w:rsidR="001A7A37" w:rsidRDefault="00C5733B">
      <w:pPr>
        <w:spacing w:before="29"/>
        <w:ind w:left="880"/>
        <w:rPr>
          <w:sz w:val="24"/>
          <w:szCs w:val="24"/>
        </w:rPr>
      </w:pPr>
      <w:r>
        <w:rPr>
          <w:b/>
          <w:sz w:val="24"/>
          <w:szCs w:val="24"/>
        </w:rPr>
        <w:t xml:space="preserve">Summary </w:t>
      </w:r>
      <w:r>
        <w:rPr>
          <w:sz w:val="24"/>
          <w:szCs w:val="24"/>
        </w:rPr>
        <w:t>Verify a user can log in.</w:t>
      </w:r>
    </w:p>
    <w:p w14:paraId="30A877B4" w14:textId="77777777" w:rsidR="001A7A37" w:rsidRDefault="00C5733B">
      <w:pPr>
        <w:spacing w:before="84" w:line="287" w:lineRule="auto"/>
        <w:ind w:left="100" w:right="281" w:firstLine="720"/>
        <w:rPr>
          <w:sz w:val="24"/>
          <w:szCs w:val="24"/>
        </w:rPr>
      </w:pPr>
      <w:r>
        <w:rPr>
          <w:b/>
          <w:sz w:val="24"/>
          <w:szCs w:val="24"/>
        </w:rPr>
        <w:t xml:space="preserve">Prerequisite </w:t>
      </w:r>
      <w:r>
        <w:rPr>
          <w:sz w:val="24"/>
          <w:szCs w:val="24"/>
        </w:rPr>
        <w:t xml:space="preserve">Application has the Login screen loaded and </w:t>
      </w:r>
      <w:proofErr w:type="spellStart"/>
      <w:proofErr w:type="gramStart"/>
      <w:r>
        <w:rPr>
          <w:sz w:val="24"/>
          <w:szCs w:val="24"/>
        </w:rPr>
        <w:t>a</w:t>
      </w:r>
      <w:proofErr w:type="spellEnd"/>
      <w:proofErr w:type="gramEnd"/>
      <w:r>
        <w:rPr>
          <w:sz w:val="24"/>
          <w:szCs w:val="24"/>
        </w:rPr>
        <w:t xml:space="preserve"> account with the following data has been created.</w:t>
      </w:r>
    </w:p>
    <w:p w14:paraId="30A877B5" w14:textId="77777777" w:rsidR="001A7A37" w:rsidRDefault="001A7A37">
      <w:pPr>
        <w:spacing w:before="2" w:line="120" w:lineRule="exact"/>
        <w:rPr>
          <w:sz w:val="13"/>
          <w:szCs w:val="13"/>
        </w:rPr>
      </w:pPr>
    </w:p>
    <w:p w14:paraId="30A877B6" w14:textId="77777777" w:rsidR="001A7A37" w:rsidRDefault="001A7A37">
      <w:pPr>
        <w:spacing w:line="200" w:lineRule="exact"/>
      </w:pPr>
    </w:p>
    <w:p w14:paraId="30A877B7" w14:textId="77777777" w:rsidR="001A7A37" w:rsidRDefault="00C5733B">
      <w:pPr>
        <w:ind w:left="1540"/>
        <w:rPr>
          <w:sz w:val="24"/>
          <w:szCs w:val="24"/>
        </w:rPr>
      </w:pPr>
      <w:r>
        <w:rPr>
          <w:sz w:val="24"/>
          <w:szCs w:val="24"/>
        </w:rPr>
        <w:t>First Name: Bob</w:t>
      </w:r>
    </w:p>
    <w:p w14:paraId="30A877B8" w14:textId="77777777" w:rsidR="001A7A37" w:rsidRDefault="00C5733B">
      <w:pPr>
        <w:spacing w:before="54"/>
        <w:ind w:left="1540"/>
        <w:rPr>
          <w:sz w:val="24"/>
          <w:szCs w:val="24"/>
        </w:rPr>
      </w:pPr>
      <w:r>
        <w:rPr>
          <w:sz w:val="24"/>
          <w:szCs w:val="24"/>
        </w:rPr>
        <w:t xml:space="preserve">Last Name: </w:t>
      </w:r>
      <w:proofErr w:type="spellStart"/>
      <w:r>
        <w:rPr>
          <w:sz w:val="24"/>
          <w:szCs w:val="24"/>
        </w:rPr>
        <w:t>Dylon</w:t>
      </w:r>
      <w:proofErr w:type="spellEnd"/>
    </w:p>
    <w:p w14:paraId="30A877B9" w14:textId="77777777" w:rsidR="001A7A37" w:rsidRDefault="00C5733B">
      <w:pPr>
        <w:spacing w:before="54"/>
        <w:ind w:left="1540"/>
        <w:rPr>
          <w:sz w:val="24"/>
          <w:szCs w:val="24"/>
        </w:rPr>
      </w:pPr>
      <w:hyperlink r:id="rId14">
        <w:r>
          <w:rPr>
            <w:sz w:val="24"/>
            <w:szCs w:val="24"/>
          </w:rPr>
          <w:t>Email: Bobdylon@gmail.com</w:t>
        </w:r>
      </w:hyperlink>
    </w:p>
    <w:p w14:paraId="30A877BA" w14:textId="77777777" w:rsidR="001A7A37" w:rsidRDefault="00C5733B">
      <w:pPr>
        <w:spacing w:before="54"/>
        <w:ind w:left="1540"/>
        <w:rPr>
          <w:sz w:val="24"/>
          <w:szCs w:val="24"/>
        </w:rPr>
      </w:pPr>
      <w:r>
        <w:rPr>
          <w:sz w:val="24"/>
          <w:szCs w:val="24"/>
        </w:rPr>
        <w:t>Password: password2</w:t>
      </w:r>
    </w:p>
    <w:p w14:paraId="30A877BB" w14:textId="77777777" w:rsidR="001A7A37" w:rsidRDefault="001A7A37">
      <w:pPr>
        <w:spacing w:before="4" w:line="180" w:lineRule="exact"/>
        <w:rPr>
          <w:sz w:val="18"/>
          <w:szCs w:val="18"/>
        </w:rPr>
      </w:pPr>
    </w:p>
    <w:p w14:paraId="30A877BC" w14:textId="77777777" w:rsidR="001A7A37" w:rsidRDefault="001A7A37">
      <w:pPr>
        <w:spacing w:line="200" w:lineRule="exact"/>
      </w:pPr>
    </w:p>
    <w:p w14:paraId="30A877BD" w14:textId="77777777" w:rsidR="001A7A37" w:rsidRDefault="00C5733B">
      <w:pPr>
        <w:ind w:left="820"/>
        <w:rPr>
          <w:sz w:val="24"/>
          <w:szCs w:val="24"/>
        </w:rPr>
      </w:pPr>
      <w:r>
        <w:rPr>
          <w:b/>
          <w:sz w:val="24"/>
          <w:szCs w:val="24"/>
        </w:rPr>
        <w:t xml:space="preserve">Instructions </w:t>
      </w:r>
      <w:r>
        <w:rPr>
          <w:sz w:val="24"/>
          <w:szCs w:val="24"/>
        </w:rPr>
        <w:t>Perform the following instructions</w:t>
      </w:r>
    </w:p>
    <w:p w14:paraId="30A877BE" w14:textId="77777777" w:rsidR="001A7A37" w:rsidRDefault="00C5733B">
      <w:pPr>
        <w:spacing w:before="54"/>
        <w:ind w:left="820"/>
        <w:rPr>
          <w:sz w:val="24"/>
          <w:szCs w:val="24"/>
        </w:rPr>
      </w:pPr>
      <w:r>
        <w:rPr>
          <w:b/>
          <w:sz w:val="24"/>
          <w:szCs w:val="24"/>
        </w:rPr>
        <w:t>Test Data and Expected Result</w:t>
      </w:r>
    </w:p>
    <w:p w14:paraId="30A877BF" w14:textId="77777777" w:rsidR="001A7A37" w:rsidRDefault="001A7A37">
      <w:pPr>
        <w:spacing w:before="4" w:line="180" w:lineRule="exact"/>
        <w:rPr>
          <w:sz w:val="18"/>
          <w:szCs w:val="18"/>
        </w:rPr>
      </w:pPr>
    </w:p>
    <w:p w14:paraId="30A877C0" w14:textId="77777777" w:rsidR="001A7A37" w:rsidRDefault="001A7A37">
      <w:pPr>
        <w:spacing w:line="200" w:lineRule="exact"/>
      </w:pPr>
    </w:p>
    <w:p w14:paraId="30A877C1" w14:textId="77777777" w:rsidR="001A7A37" w:rsidRDefault="00C5733B">
      <w:pPr>
        <w:spacing w:line="287" w:lineRule="auto"/>
        <w:ind w:left="820" w:right="133" w:hanging="360"/>
        <w:rPr>
          <w:sz w:val="24"/>
          <w:szCs w:val="24"/>
        </w:rPr>
      </w:pPr>
      <w:hyperlink r:id="rId15">
        <w:r>
          <w:rPr>
            <w:sz w:val="24"/>
            <w:szCs w:val="24"/>
          </w:rPr>
          <w:t>1.   Enter “Bobdylon@gmail.com ” in the Email field and “password1” in the password field and press the Login</w:t>
        </w:r>
        <w:r>
          <w:rPr>
            <w:sz w:val="24"/>
            <w:szCs w:val="24"/>
          </w:rPr>
          <w:t xml:space="preserve"> button.</w:t>
        </w:r>
      </w:hyperlink>
    </w:p>
    <w:p w14:paraId="30A877C2" w14:textId="77777777" w:rsidR="001A7A37" w:rsidRDefault="001A7A37">
      <w:pPr>
        <w:spacing w:before="2" w:line="120" w:lineRule="exact"/>
        <w:rPr>
          <w:sz w:val="13"/>
          <w:szCs w:val="13"/>
        </w:rPr>
      </w:pPr>
    </w:p>
    <w:p w14:paraId="30A877C3" w14:textId="77777777" w:rsidR="001A7A37" w:rsidRDefault="001A7A37">
      <w:pPr>
        <w:spacing w:line="200" w:lineRule="exact"/>
      </w:pPr>
    </w:p>
    <w:p w14:paraId="30A877C4" w14:textId="77777777" w:rsidR="001A7A37" w:rsidRDefault="00C5733B">
      <w:pPr>
        <w:ind w:left="100"/>
        <w:rPr>
          <w:sz w:val="24"/>
          <w:szCs w:val="24"/>
        </w:rPr>
      </w:pPr>
      <w:r>
        <w:rPr>
          <w:sz w:val="24"/>
          <w:szCs w:val="24"/>
        </w:rPr>
        <w:t>RESULT: System should display an error message stating the username or password is incorrect.</w:t>
      </w:r>
    </w:p>
    <w:p w14:paraId="30A877C5" w14:textId="77777777" w:rsidR="001A7A37" w:rsidRDefault="001A7A37">
      <w:pPr>
        <w:spacing w:before="4" w:line="180" w:lineRule="exact"/>
        <w:rPr>
          <w:sz w:val="18"/>
          <w:szCs w:val="18"/>
        </w:rPr>
      </w:pPr>
    </w:p>
    <w:p w14:paraId="30A877C6" w14:textId="77777777" w:rsidR="001A7A37" w:rsidRDefault="001A7A37">
      <w:pPr>
        <w:spacing w:line="200" w:lineRule="exact"/>
      </w:pPr>
    </w:p>
    <w:p w14:paraId="30A877C7" w14:textId="77777777" w:rsidR="001A7A37" w:rsidRDefault="00C5733B">
      <w:pPr>
        <w:spacing w:line="287" w:lineRule="auto"/>
        <w:ind w:left="820" w:right="447" w:hanging="360"/>
        <w:rPr>
          <w:sz w:val="24"/>
          <w:szCs w:val="24"/>
        </w:rPr>
      </w:pPr>
      <w:hyperlink r:id="rId16">
        <w:r>
          <w:rPr>
            <w:sz w:val="24"/>
            <w:szCs w:val="24"/>
          </w:rPr>
          <w:t>2.   Enter “fakeemail@hotmail.com ” in the Email field and “password2” in the password field and pres</w:t>
        </w:r>
        <w:r>
          <w:rPr>
            <w:sz w:val="24"/>
            <w:szCs w:val="24"/>
          </w:rPr>
          <w:t>s the Login button.</w:t>
        </w:r>
      </w:hyperlink>
    </w:p>
    <w:p w14:paraId="30A877C8" w14:textId="77777777" w:rsidR="001A7A37" w:rsidRDefault="001A7A37">
      <w:pPr>
        <w:spacing w:before="2" w:line="120" w:lineRule="exact"/>
        <w:rPr>
          <w:sz w:val="13"/>
          <w:szCs w:val="13"/>
        </w:rPr>
      </w:pPr>
    </w:p>
    <w:p w14:paraId="30A877C9" w14:textId="77777777" w:rsidR="001A7A37" w:rsidRDefault="001A7A37">
      <w:pPr>
        <w:spacing w:line="200" w:lineRule="exact"/>
      </w:pPr>
    </w:p>
    <w:p w14:paraId="30A877CA" w14:textId="77777777" w:rsidR="001A7A37" w:rsidRDefault="00C5733B">
      <w:pPr>
        <w:ind w:left="100"/>
        <w:rPr>
          <w:sz w:val="24"/>
          <w:szCs w:val="24"/>
        </w:rPr>
      </w:pPr>
      <w:r>
        <w:rPr>
          <w:sz w:val="24"/>
          <w:szCs w:val="24"/>
        </w:rPr>
        <w:t>RESULT: System should display an error message stating the username or password is incorrect.</w:t>
      </w:r>
    </w:p>
    <w:p w14:paraId="30A877CB" w14:textId="77777777" w:rsidR="001A7A37" w:rsidRDefault="001A7A37">
      <w:pPr>
        <w:spacing w:before="4" w:line="180" w:lineRule="exact"/>
        <w:rPr>
          <w:sz w:val="18"/>
          <w:szCs w:val="18"/>
        </w:rPr>
      </w:pPr>
    </w:p>
    <w:p w14:paraId="30A877CC" w14:textId="77777777" w:rsidR="001A7A37" w:rsidRDefault="001A7A37">
      <w:pPr>
        <w:spacing w:line="200" w:lineRule="exact"/>
      </w:pPr>
    </w:p>
    <w:p w14:paraId="30A877CD" w14:textId="77777777" w:rsidR="001A7A37" w:rsidRDefault="00C5733B">
      <w:pPr>
        <w:spacing w:line="287" w:lineRule="auto"/>
        <w:ind w:left="820" w:right="133" w:hanging="360"/>
        <w:rPr>
          <w:sz w:val="24"/>
          <w:szCs w:val="24"/>
        </w:rPr>
      </w:pPr>
      <w:hyperlink r:id="rId17">
        <w:r>
          <w:rPr>
            <w:sz w:val="24"/>
            <w:szCs w:val="24"/>
          </w:rPr>
          <w:t>3.   Enter “Bobdylon@gmail.com ” in the Email field and “password2” in the password field and</w:t>
        </w:r>
        <w:r>
          <w:rPr>
            <w:sz w:val="24"/>
            <w:szCs w:val="24"/>
          </w:rPr>
          <w:t xml:space="preserve"> press the Login button.</w:t>
        </w:r>
      </w:hyperlink>
    </w:p>
    <w:p w14:paraId="30A877CE" w14:textId="77777777" w:rsidR="001A7A37" w:rsidRDefault="001A7A37">
      <w:pPr>
        <w:spacing w:before="2" w:line="120" w:lineRule="exact"/>
        <w:rPr>
          <w:sz w:val="13"/>
          <w:szCs w:val="13"/>
        </w:rPr>
      </w:pPr>
    </w:p>
    <w:p w14:paraId="30A877CF" w14:textId="77777777" w:rsidR="001A7A37" w:rsidRDefault="001A7A37">
      <w:pPr>
        <w:spacing w:line="200" w:lineRule="exact"/>
      </w:pPr>
    </w:p>
    <w:p w14:paraId="30A877D0" w14:textId="77777777" w:rsidR="001A7A37" w:rsidRDefault="00C5733B">
      <w:pPr>
        <w:ind w:left="100"/>
        <w:rPr>
          <w:sz w:val="24"/>
          <w:szCs w:val="24"/>
        </w:rPr>
        <w:sectPr w:rsidR="001A7A37">
          <w:headerReference w:type="default" r:id="rId18"/>
          <w:pgSz w:w="12240" w:h="15840"/>
          <w:pgMar w:top="1800" w:right="1360" w:bottom="280" w:left="1340" w:header="1483" w:footer="0" w:gutter="0"/>
          <w:cols w:space="720"/>
        </w:sectPr>
      </w:pPr>
      <w:r>
        <w:rPr>
          <w:sz w:val="24"/>
          <w:szCs w:val="24"/>
        </w:rPr>
        <w:t>RESULT: System should log into John’s account and the portfolio use case should be displayed.</w:t>
      </w:r>
    </w:p>
    <w:p w14:paraId="30A877D1" w14:textId="77777777" w:rsidR="001A7A37" w:rsidRDefault="001A7A37">
      <w:pPr>
        <w:spacing w:line="200" w:lineRule="exact"/>
      </w:pPr>
    </w:p>
    <w:p w14:paraId="30A877D2" w14:textId="77777777" w:rsidR="001A7A37" w:rsidRDefault="001A7A37">
      <w:pPr>
        <w:spacing w:before="19" w:line="260" w:lineRule="exact"/>
        <w:rPr>
          <w:sz w:val="26"/>
          <w:szCs w:val="26"/>
        </w:rPr>
      </w:pPr>
    </w:p>
    <w:p w14:paraId="30A877D3" w14:textId="77777777" w:rsidR="001A7A37" w:rsidRDefault="00C5733B">
      <w:pPr>
        <w:spacing w:before="29"/>
        <w:ind w:left="880"/>
        <w:rPr>
          <w:sz w:val="24"/>
          <w:szCs w:val="24"/>
        </w:rPr>
      </w:pPr>
      <w:r>
        <w:rPr>
          <w:b/>
          <w:sz w:val="24"/>
          <w:szCs w:val="24"/>
        </w:rPr>
        <w:t xml:space="preserve">Summary </w:t>
      </w:r>
      <w:r>
        <w:rPr>
          <w:sz w:val="24"/>
          <w:szCs w:val="24"/>
        </w:rPr>
        <w:t>Verify that the user can log out.</w:t>
      </w:r>
    </w:p>
    <w:p w14:paraId="30A877D4" w14:textId="77777777" w:rsidR="001A7A37" w:rsidRDefault="001A7A37">
      <w:pPr>
        <w:spacing w:before="4" w:line="180" w:lineRule="exact"/>
        <w:rPr>
          <w:sz w:val="18"/>
          <w:szCs w:val="18"/>
        </w:rPr>
      </w:pPr>
    </w:p>
    <w:p w14:paraId="30A877D5" w14:textId="77777777" w:rsidR="001A7A37" w:rsidRDefault="001A7A37">
      <w:pPr>
        <w:spacing w:line="200" w:lineRule="exact"/>
      </w:pPr>
    </w:p>
    <w:p w14:paraId="30A877D6" w14:textId="77777777" w:rsidR="001A7A37" w:rsidRDefault="00C5733B">
      <w:pPr>
        <w:ind w:left="820"/>
        <w:rPr>
          <w:sz w:val="24"/>
          <w:szCs w:val="24"/>
        </w:rPr>
      </w:pPr>
      <w:r>
        <w:rPr>
          <w:b/>
          <w:sz w:val="24"/>
          <w:szCs w:val="24"/>
        </w:rPr>
        <w:t xml:space="preserve">Prerequisite </w:t>
      </w:r>
      <w:r>
        <w:rPr>
          <w:sz w:val="24"/>
          <w:szCs w:val="24"/>
        </w:rPr>
        <w:t>The user is logged in and on the main screen.</w:t>
      </w:r>
    </w:p>
    <w:p w14:paraId="30A877D7" w14:textId="77777777" w:rsidR="001A7A37" w:rsidRDefault="001A7A37">
      <w:pPr>
        <w:spacing w:before="4" w:line="180" w:lineRule="exact"/>
        <w:rPr>
          <w:sz w:val="18"/>
          <w:szCs w:val="18"/>
        </w:rPr>
      </w:pPr>
    </w:p>
    <w:p w14:paraId="30A877D8" w14:textId="77777777" w:rsidR="001A7A37" w:rsidRDefault="001A7A37">
      <w:pPr>
        <w:spacing w:line="200" w:lineRule="exact"/>
      </w:pPr>
    </w:p>
    <w:p w14:paraId="30A877D9" w14:textId="77777777" w:rsidR="001A7A37" w:rsidRDefault="00C5733B">
      <w:pPr>
        <w:ind w:left="820"/>
        <w:rPr>
          <w:sz w:val="24"/>
          <w:szCs w:val="24"/>
        </w:rPr>
      </w:pPr>
      <w:r>
        <w:rPr>
          <w:b/>
          <w:sz w:val="24"/>
          <w:szCs w:val="24"/>
        </w:rPr>
        <w:t xml:space="preserve">Instructions </w:t>
      </w:r>
      <w:r>
        <w:rPr>
          <w:sz w:val="24"/>
          <w:szCs w:val="24"/>
        </w:rPr>
        <w:t>Perform the following instructions.</w:t>
      </w:r>
    </w:p>
    <w:p w14:paraId="30A877DA" w14:textId="77777777" w:rsidR="001A7A37" w:rsidRDefault="001A7A37">
      <w:pPr>
        <w:spacing w:before="4" w:line="180" w:lineRule="exact"/>
        <w:rPr>
          <w:sz w:val="18"/>
          <w:szCs w:val="18"/>
        </w:rPr>
      </w:pPr>
    </w:p>
    <w:p w14:paraId="30A877DB" w14:textId="77777777" w:rsidR="001A7A37" w:rsidRDefault="001A7A37">
      <w:pPr>
        <w:spacing w:line="200" w:lineRule="exact"/>
      </w:pPr>
    </w:p>
    <w:p w14:paraId="30A877DC" w14:textId="77777777" w:rsidR="001A7A37" w:rsidRDefault="00C5733B">
      <w:pPr>
        <w:ind w:left="820"/>
        <w:rPr>
          <w:sz w:val="24"/>
          <w:szCs w:val="24"/>
        </w:rPr>
      </w:pPr>
      <w:r>
        <w:rPr>
          <w:b/>
          <w:sz w:val="24"/>
          <w:szCs w:val="24"/>
        </w:rPr>
        <w:t>Test Data and Expected Result</w:t>
      </w:r>
    </w:p>
    <w:p w14:paraId="30A877DD" w14:textId="77777777" w:rsidR="001A7A37" w:rsidRDefault="001A7A37">
      <w:pPr>
        <w:spacing w:before="4" w:line="180" w:lineRule="exact"/>
        <w:rPr>
          <w:sz w:val="18"/>
          <w:szCs w:val="18"/>
        </w:rPr>
      </w:pPr>
    </w:p>
    <w:p w14:paraId="30A877DE" w14:textId="77777777" w:rsidR="001A7A37" w:rsidRDefault="001A7A37">
      <w:pPr>
        <w:spacing w:line="200" w:lineRule="exact"/>
      </w:pPr>
    </w:p>
    <w:p w14:paraId="30A877DF" w14:textId="77777777" w:rsidR="001A7A37" w:rsidRDefault="00C5733B">
      <w:pPr>
        <w:ind w:left="422" w:right="3723"/>
        <w:jc w:val="center"/>
        <w:rPr>
          <w:sz w:val="24"/>
          <w:szCs w:val="24"/>
        </w:rPr>
        <w:sectPr w:rsidR="001A7A37">
          <w:headerReference w:type="default" r:id="rId19"/>
          <w:pgSz w:w="12240" w:h="15840"/>
          <w:pgMar w:top="1800" w:right="1720" w:bottom="280" w:left="1340" w:header="1483" w:footer="0" w:gutter="0"/>
          <w:cols w:space="720"/>
        </w:sectPr>
      </w:pPr>
      <w:r>
        <w:rPr>
          <w:sz w:val="24"/>
          <w:szCs w:val="24"/>
        </w:rPr>
        <w:t xml:space="preserve">1.   On the navigation </w:t>
      </w:r>
      <w:r>
        <w:rPr>
          <w:sz w:val="24"/>
          <w:szCs w:val="24"/>
        </w:rPr>
        <w:t>slider, click the logout button</w:t>
      </w:r>
    </w:p>
    <w:p w14:paraId="30A877E0" w14:textId="77777777" w:rsidR="001A7A37" w:rsidRDefault="001A7A37">
      <w:pPr>
        <w:spacing w:line="200" w:lineRule="exact"/>
      </w:pPr>
    </w:p>
    <w:p w14:paraId="30A877E1" w14:textId="77777777" w:rsidR="001A7A37" w:rsidRDefault="001A7A37">
      <w:pPr>
        <w:spacing w:before="19" w:line="260" w:lineRule="exact"/>
        <w:rPr>
          <w:sz w:val="26"/>
          <w:szCs w:val="26"/>
        </w:rPr>
      </w:pPr>
    </w:p>
    <w:p w14:paraId="30A877E2" w14:textId="77777777" w:rsidR="001A7A37" w:rsidRDefault="00C5733B">
      <w:pPr>
        <w:spacing w:before="29" w:line="574" w:lineRule="auto"/>
        <w:ind w:left="820" w:right="2660" w:firstLine="60"/>
        <w:rPr>
          <w:sz w:val="24"/>
          <w:szCs w:val="24"/>
        </w:rPr>
      </w:pPr>
      <w:r>
        <w:rPr>
          <w:b/>
          <w:sz w:val="24"/>
          <w:szCs w:val="24"/>
        </w:rPr>
        <w:t xml:space="preserve">Summary </w:t>
      </w:r>
      <w:r>
        <w:rPr>
          <w:sz w:val="24"/>
          <w:szCs w:val="24"/>
        </w:rPr>
        <w:t xml:space="preserve">Verify that the search function works. </w:t>
      </w:r>
      <w:r>
        <w:rPr>
          <w:b/>
          <w:sz w:val="24"/>
          <w:szCs w:val="24"/>
        </w:rPr>
        <w:t xml:space="preserve">Prerequisite </w:t>
      </w:r>
      <w:r>
        <w:rPr>
          <w:sz w:val="24"/>
          <w:szCs w:val="24"/>
        </w:rPr>
        <w:t xml:space="preserve">The user is logged in and on the main screen. </w:t>
      </w:r>
      <w:r>
        <w:rPr>
          <w:b/>
          <w:sz w:val="24"/>
          <w:szCs w:val="24"/>
        </w:rPr>
        <w:t xml:space="preserve">Instructions </w:t>
      </w:r>
      <w:r>
        <w:rPr>
          <w:sz w:val="24"/>
          <w:szCs w:val="24"/>
        </w:rPr>
        <w:t>Perform the following instructions.</w:t>
      </w:r>
    </w:p>
    <w:p w14:paraId="30A877E3" w14:textId="77777777" w:rsidR="001A7A37" w:rsidRDefault="00C5733B">
      <w:pPr>
        <w:spacing w:before="14"/>
        <w:ind w:left="820"/>
        <w:rPr>
          <w:sz w:val="24"/>
          <w:szCs w:val="24"/>
        </w:rPr>
      </w:pPr>
      <w:r>
        <w:rPr>
          <w:b/>
          <w:sz w:val="24"/>
          <w:szCs w:val="24"/>
        </w:rPr>
        <w:t>Test Data and Expected Result</w:t>
      </w:r>
    </w:p>
    <w:p w14:paraId="30A877E4" w14:textId="77777777" w:rsidR="001A7A37" w:rsidRDefault="001A7A37">
      <w:pPr>
        <w:spacing w:before="4" w:line="180" w:lineRule="exact"/>
        <w:rPr>
          <w:sz w:val="18"/>
          <w:szCs w:val="18"/>
        </w:rPr>
      </w:pPr>
    </w:p>
    <w:p w14:paraId="30A877E5" w14:textId="77777777" w:rsidR="001A7A37" w:rsidRDefault="001A7A37">
      <w:pPr>
        <w:spacing w:line="200" w:lineRule="exact"/>
      </w:pPr>
    </w:p>
    <w:p w14:paraId="30A877E6" w14:textId="77777777" w:rsidR="001A7A37" w:rsidRDefault="00C5733B">
      <w:pPr>
        <w:spacing w:line="574" w:lineRule="auto"/>
        <w:ind w:left="100" w:right="4492" w:firstLine="360"/>
        <w:rPr>
          <w:sz w:val="24"/>
          <w:szCs w:val="24"/>
        </w:rPr>
      </w:pPr>
      <w:r>
        <w:rPr>
          <w:sz w:val="24"/>
          <w:szCs w:val="24"/>
        </w:rPr>
        <w:t xml:space="preserve">1.   Enter “AAPL!” into the search </w:t>
      </w:r>
      <w:r>
        <w:rPr>
          <w:sz w:val="24"/>
          <w:szCs w:val="24"/>
        </w:rPr>
        <w:t>field. RESULT: The system should display no stocks</w:t>
      </w:r>
    </w:p>
    <w:p w14:paraId="30A877E7" w14:textId="77777777" w:rsidR="001A7A37" w:rsidRDefault="00C5733B">
      <w:pPr>
        <w:spacing w:before="14" w:line="574" w:lineRule="auto"/>
        <w:ind w:left="100" w:right="4166" w:firstLine="360"/>
        <w:rPr>
          <w:sz w:val="24"/>
          <w:szCs w:val="24"/>
        </w:rPr>
        <w:sectPr w:rsidR="001A7A37">
          <w:headerReference w:type="default" r:id="rId20"/>
          <w:pgSz w:w="12240" w:h="15840"/>
          <w:pgMar w:top="1800" w:right="1720" w:bottom="280" w:left="1340" w:header="1483" w:footer="0" w:gutter="0"/>
          <w:cols w:space="720"/>
        </w:sectPr>
      </w:pPr>
      <w:r>
        <w:rPr>
          <w:sz w:val="24"/>
          <w:szCs w:val="24"/>
        </w:rPr>
        <w:t>2.   Enter “AAPL” into the search field. RESULT: The system should display “Apple Inc.”</w:t>
      </w:r>
    </w:p>
    <w:p w14:paraId="30A877E8" w14:textId="77777777" w:rsidR="001A7A37" w:rsidRDefault="001A7A37">
      <w:pPr>
        <w:spacing w:line="200" w:lineRule="exact"/>
      </w:pPr>
    </w:p>
    <w:p w14:paraId="30A877E9" w14:textId="77777777" w:rsidR="001A7A37" w:rsidRDefault="001A7A37">
      <w:pPr>
        <w:spacing w:before="19" w:line="260" w:lineRule="exact"/>
        <w:rPr>
          <w:sz w:val="26"/>
          <w:szCs w:val="26"/>
        </w:rPr>
      </w:pPr>
    </w:p>
    <w:p w14:paraId="30A877EA" w14:textId="77777777" w:rsidR="001A7A37" w:rsidRDefault="00C5733B">
      <w:pPr>
        <w:spacing w:before="29"/>
        <w:ind w:left="880"/>
        <w:rPr>
          <w:sz w:val="24"/>
          <w:szCs w:val="24"/>
        </w:rPr>
      </w:pPr>
      <w:r>
        <w:rPr>
          <w:b/>
          <w:sz w:val="24"/>
          <w:szCs w:val="24"/>
        </w:rPr>
        <w:t xml:space="preserve">Summary </w:t>
      </w:r>
      <w:r>
        <w:rPr>
          <w:sz w:val="24"/>
          <w:szCs w:val="24"/>
        </w:rPr>
        <w:t>Creating a new password if the user gets locked out</w:t>
      </w:r>
      <w:r>
        <w:rPr>
          <w:sz w:val="24"/>
          <w:szCs w:val="24"/>
        </w:rPr>
        <w:t xml:space="preserve"> of their account.</w:t>
      </w:r>
    </w:p>
    <w:p w14:paraId="30A877EB" w14:textId="77777777" w:rsidR="001A7A37" w:rsidRDefault="001A7A37">
      <w:pPr>
        <w:spacing w:before="4" w:line="180" w:lineRule="exact"/>
        <w:rPr>
          <w:sz w:val="18"/>
          <w:szCs w:val="18"/>
        </w:rPr>
      </w:pPr>
    </w:p>
    <w:p w14:paraId="30A877EC" w14:textId="77777777" w:rsidR="001A7A37" w:rsidRDefault="001A7A37">
      <w:pPr>
        <w:spacing w:line="200" w:lineRule="exact"/>
      </w:pPr>
    </w:p>
    <w:p w14:paraId="30A877ED" w14:textId="77777777" w:rsidR="001A7A37" w:rsidRDefault="00C5733B">
      <w:pPr>
        <w:spacing w:line="574" w:lineRule="auto"/>
        <w:ind w:left="820" w:right="3727"/>
        <w:rPr>
          <w:sz w:val="24"/>
          <w:szCs w:val="24"/>
        </w:rPr>
      </w:pPr>
      <w:r>
        <w:rPr>
          <w:b/>
          <w:sz w:val="24"/>
          <w:szCs w:val="24"/>
        </w:rPr>
        <w:t xml:space="preserve">Prerequisite </w:t>
      </w:r>
      <w:r>
        <w:rPr>
          <w:sz w:val="24"/>
          <w:szCs w:val="24"/>
        </w:rPr>
        <w:t xml:space="preserve">The user is connected to the internet. </w:t>
      </w:r>
      <w:r>
        <w:rPr>
          <w:b/>
          <w:sz w:val="24"/>
          <w:szCs w:val="24"/>
        </w:rPr>
        <w:t xml:space="preserve">Instructions </w:t>
      </w:r>
      <w:r>
        <w:rPr>
          <w:sz w:val="24"/>
          <w:szCs w:val="24"/>
        </w:rPr>
        <w:t xml:space="preserve">Perform the following instructions. </w:t>
      </w:r>
      <w:r>
        <w:rPr>
          <w:b/>
          <w:sz w:val="24"/>
          <w:szCs w:val="24"/>
        </w:rPr>
        <w:t>Test Data and Expected Result</w:t>
      </w:r>
    </w:p>
    <w:p w14:paraId="30A877EE" w14:textId="77777777" w:rsidR="001A7A37" w:rsidRDefault="00C5733B">
      <w:pPr>
        <w:spacing w:before="14" w:line="574" w:lineRule="auto"/>
        <w:ind w:left="100" w:right="1794" w:firstLine="360"/>
        <w:rPr>
          <w:sz w:val="24"/>
          <w:szCs w:val="24"/>
        </w:rPr>
      </w:pPr>
      <w:r>
        <w:rPr>
          <w:sz w:val="24"/>
          <w:szCs w:val="24"/>
        </w:rPr>
        <w:t>1.   User observes reset password page which includes email address field. RESULT: The user enters email</w:t>
      </w:r>
      <w:r>
        <w:rPr>
          <w:sz w:val="24"/>
          <w:szCs w:val="24"/>
        </w:rPr>
        <w:t xml:space="preserve"> address</w:t>
      </w:r>
    </w:p>
    <w:p w14:paraId="30A877EF" w14:textId="77777777" w:rsidR="001A7A37" w:rsidRDefault="00C5733B">
      <w:pPr>
        <w:spacing w:before="14" w:line="574" w:lineRule="auto"/>
        <w:ind w:left="100" w:right="2866" w:firstLine="360"/>
        <w:rPr>
          <w:sz w:val="24"/>
          <w:szCs w:val="24"/>
        </w:rPr>
      </w:pPr>
      <w:r>
        <w:rPr>
          <w:sz w:val="24"/>
          <w:szCs w:val="24"/>
        </w:rPr>
        <w:t>2.   Password Server sends user email with reset password link. RESULT: User clicks email and goes to reset Password.”</w:t>
      </w:r>
    </w:p>
    <w:p w14:paraId="30A877F0" w14:textId="77777777" w:rsidR="001A7A37" w:rsidRDefault="00C5733B">
      <w:pPr>
        <w:spacing w:before="14"/>
        <w:ind w:left="460"/>
        <w:rPr>
          <w:sz w:val="24"/>
          <w:szCs w:val="24"/>
        </w:rPr>
      </w:pPr>
      <w:r>
        <w:rPr>
          <w:sz w:val="24"/>
          <w:szCs w:val="24"/>
        </w:rPr>
        <w:t>3.    User observes change password page.</w:t>
      </w:r>
    </w:p>
    <w:p w14:paraId="30A877F1" w14:textId="77777777" w:rsidR="001A7A37" w:rsidRDefault="001A7A37">
      <w:pPr>
        <w:spacing w:before="4" w:line="180" w:lineRule="exact"/>
        <w:rPr>
          <w:sz w:val="18"/>
          <w:szCs w:val="18"/>
        </w:rPr>
      </w:pPr>
    </w:p>
    <w:p w14:paraId="30A877F2" w14:textId="77777777" w:rsidR="001A7A37" w:rsidRDefault="001A7A37">
      <w:pPr>
        <w:spacing w:line="200" w:lineRule="exact"/>
      </w:pPr>
    </w:p>
    <w:p w14:paraId="30A877F3" w14:textId="77777777" w:rsidR="001A7A37" w:rsidRDefault="00C5733B">
      <w:pPr>
        <w:spacing w:line="287" w:lineRule="auto"/>
        <w:ind w:left="100" w:right="61"/>
        <w:rPr>
          <w:sz w:val="24"/>
          <w:szCs w:val="24"/>
        </w:rPr>
        <w:sectPr w:rsidR="001A7A37">
          <w:headerReference w:type="default" r:id="rId21"/>
          <w:pgSz w:w="12240" w:h="15840"/>
          <w:pgMar w:top="1800" w:right="1460" w:bottom="280" w:left="1340" w:header="1483" w:footer="0" w:gutter="0"/>
          <w:cols w:space="720"/>
        </w:sectPr>
      </w:pPr>
      <w:r>
        <w:rPr>
          <w:sz w:val="24"/>
          <w:szCs w:val="24"/>
        </w:rPr>
        <w:t xml:space="preserve">RESULT: User changes password </w:t>
      </w:r>
      <w:r>
        <w:rPr>
          <w:sz w:val="24"/>
          <w:szCs w:val="24"/>
        </w:rPr>
        <w:t>and presses “save”. Passwords are checked to make sure they are the same, and the password is updated in the database</w:t>
      </w:r>
    </w:p>
    <w:p w14:paraId="30A877F4" w14:textId="77777777" w:rsidR="001A7A37" w:rsidRDefault="001A7A37">
      <w:pPr>
        <w:spacing w:line="200" w:lineRule="exact"/>
      </w:pPr>
    </w:p>
    <w:p w14:paraId="30A877F5" w14:textId="77777777" w:rsidR="001A7A37" w:rsidRDefault="001A7A37">
      <w:pPr>
        <w:spacing w:before="19" w:line="260" w:lineRule="exact"/>
        <w:rPr>
          <w:sz w:val="26"/>
          <w:szCs w:val="26"/>
        </w:rPr>
      </w:pPr>
    </w:p>
    <w:p w14:paraId="30A877F6" w14:textId="77777777" w:rsidR="001A7A37" w:rsidRDefault="00C5733B">
      <w:pPr>
        <w:spacing w:before="29" w:line="574" w:lineRule="auto"/>
        <w:ind w:left="820" w:right="62" w:firstLine="60"/>
        <w:rPr>
          <w:sz w:val="24"/>
          <w:szCs w:val="24"/>
        </w:rPr>
      </w:pPr>
      <w:r>
        <w:rPr>
          <w:b/>
          <w:sz w:val="24"/>
          <w:szCs w:val="24"/>
        </w:rPr>
        <w:t xml:space="preserve">Summary </w:t>
      </w:r>
      <w:r>
        <w:rPr>
          <w:sz w:val="24"/>
          <w:szCs w:val="24"/>
        </w:rPr>
        <w:t xml:space="preserve">Will determine if the user has logged on to the website previously. </w:t>
      </w:r>
      <w:r>
        <w:rPr>
          <w:b/>
          <w:sz w:val="24"/>
          <w:szCs w:val="24"/>
        </w:rPr>
        <w:t xml:space="preserve">Prerequisite </w:t>
      </w:r>
      <w:r>
        <w:rPr>
          <w:sz w:val="24"/>
          <w:szCs w:val="24"/>
        </w:rPr>
        <w:t xml:space="preserve">The user is connected to the internet and has </w:t>
      </w:r>
      <w:r>
        <w:rPr>
          <w:sz w:val="24"/>
          <w:szCs w:val="24"/>
        </w:rPr>
        <w:t xml:space="preserve">access to the firebase database. </w:t>
      </w:r>
      <w:r>
        <w:rPr>
          <w:b/>
          <w:sz w:val="24"/>
          <w:szCs w:val="24"/>
        </w:rPr>
        <w:t xml:space="preserve">Instructions </w:t>
      </w:r>
      <w:r>
        <w:rPr>
          <w:sz w:val="24"/>
          <w:szCs w:val="24"/>
        </w:rPr>
        <w:t>Perform the following instructions.</w:t>
      </w:r>
    </w:p>
    <w:p w14:paraId="30A877F7" w14:textId="77777777" w:rsidR="001A7A37" w:rsidRDefault="00C5733B">
      <w:pPr>
        <w:spacing w:before="14"/>
        <w:ind w:left="820"/>
        <w:rPr>
          <w:sz w:val="24"/>
          <w:szCs w:val="24"/>
        </w:rPr>
      </w:pPr>
      <w:r>
        <w:rPr>
          <w:b/>
          <w:sz w:val="24"/>
          <w:szCs w:val="24"/>
        </w:rPr>
        <w:t>Test Data and Expected Result</w:t>
      </w:r>
    </w:p>
    <w:p w14:paraId="30A877F8" w14:textId="77777777" w:rsidR="001A7A37" w:rsidRDefault="00C5733B">
      <w:pPr>
        <w:spacing w:line="660" w:lineRule="atLeast"/>
        <w:ind w:left="100" w:right="374" w:firstLine="360"/>
        <w:rPr>
          <w:sz w:val="24"/>
          <w:szCs w:val="24"/>
        </w:rPr>
      </w:pPr>
      <w:r>
        <w:rPr>
          <w:sz w:val="24"/>
          <w:szCs w:val="24"/>
        </w:rPr>
        <w:t xml:space="preserve">1.   Application checks browser for the user’s credentials through the browser’s cookies. RESULT: The system </w:t>
      </w:r>
      <w:proofErr w:type="gramStart"/>
      <w:r>
        <w:rPr>
          <w:sz w:val="24"/>
          <w:szCs w:val="24"/>
        </w:rPr>
        <w:t>is able to</w:t>
      </w:r>
      <w:proofErr w:type="gramEnd"/>
      <w:r>
        <w:rPr>
          <w:sz w:val="24"/>
          <w:szCs w:val="24"/>
        </w:rPr>
        <w:t xml:space="preserve"> see if the user has been</w:t>
      </w:r>
      <w:r>
        <w:rPr>
          <w:sz w:val="24"/>
          <w:szCs w:val="24"/>
        </w:rPr>
        <w:t xml:space="preserve"> logged in to the website previously or</w:t>
      </w:r>
    </w:p>
    <w:p w14:paraId="30A877F9" w14:textId="77777777" w:rsidR="001A7A37" w:rsidRDefault="00C5733B">
      <w:pPr>
        <w:spacing w:before="54"/>
        <w:ind w:left="100"/>
        <w:rPr>
          <w:sz w:val="24"/>
          <w:szCs w:val="24"/>
        </w:rPr>
      </w:pPr>
      <w:r>
        <w:rPr>
          <w:sz w:val="24"/>
          <w:szCs w:val="24"/>
        </w:rPr>
        <w:t>not.</w:t>
      </w:r>
    </w:p>
    <w:p w14:paraId="30A877FA" w14:textId="77777777" w:rsidR="001A7A37" w:rsidRDefault="001A7A37">
      <w:pPr>
        <w:spacing w:before="4" w:line="180" w:lineRule="exact"/>
        <w:rPr>
          <w:sz w:val="18"/>
          <w:szCs w:val="18"/>
        </w:rPr>
      </w:pPr>
    </w:p>
    <w:p w14:paraId="30A877FB" w14:textId="77777777" w:rsidR="001A7A37" w:rsidRDefault="001A7A37">
      <w:pPr>
        <w:spacing w:line="200" w:lineRule="exact"/>
      </w:pPr>
    </w:p>
    <w:p w14:paraId="30A877FC" w14:textId="77777777" w:rsidR="001A7A37" w:rsidRDefault="00C5733B">
      <w:pPr>
        <w:spacing w:line="574" w:lineRule="auto"/>
        <w:ind w:left="100" w:right="261" w:firstLine="360"/>
        <w:rPr>
          <w:sz w:val="24"/>
          <w:szCs w:val="24"/>
        </w:rPr>
      </w:pPr>
      <w:r>
        <w:rPr>
          <w:sz w:val="24"/>
          <w:szCs w:val="24"/>
        </w:rPr>
        <w:t xml:space="preserve">2.   The user clears the cache of the browser to see if the website will </w:t>
      </w:r>
      <w:proofErr w:type="gramStart"/>
      <w:r>
        <w:rPr>
          <w:sz w:val="24"/>
          <w:szCs w:val="24"/>
        </w:rPr>
        <w:t>stayed</w:t>
      </w:r>
      <w:proofErr w:type="gramEnd"/>
      <w:r>
        <w:rPr>
          <w:sz w:val="24"/>
          <w:szCs w:val="24"/>
        </w:rPr>
        <w:t xml:space="preserve"> logged in. RESULT: The system is able to see that the user has been logged into that device and logs on.”</w:t>
      </w:r>
    </w:p>
    <w:p w14:paraId="30A877FD" w14:textId="77777777" w:rsidR="001A7A37" w:rsidRDefault="00C5733B">
      <w:pPr>
        <w:spacing w:before="14" w:line="287" w:lineRule="auto"/>
        <w:ind w:left="100" w:right="195" w:firstLine="360"/>
        <w:rPr>
          <w:sz w:val="24"/>
          <w:szCs w:val="24"/>
        </w:rPr>
      </w:pPr>
      <w:r>
        <w:rPr>
          <w:sz w:val="24"/>
          <w:szCs w:val="24"/>
        </w:rPr>
        <w:t>3.   The user clears th</w:t>
      </w:r>
      <w:r>
        <w:rPr>
          <w:sz w:val="24"/>
          <w:szCs w:val="24"/>
        </w:rPr>
        <w:t>e history of the device to see if the website will remember the user and stay logged in.</w:t>
      </w:r>
    </w:p>
    <w:p w14:paraId="30A877FE" w14:textId="77777777" w:rsidR="001A7A37" w:rsidRDefault="001A7A37">
      <w:pPr>
        <w:spacing w:before="2" w:line="120" w:lineRule="exact"/>
        <w:rPr>
          <w:sz w:val="13"/>
          <w:szCs w:val="13"/>
        </w:rPr>
      </w:pPr>
    </w:p>
    <w:p w14:paraId="30A877FF" w14:textId="77777777" w:rsidR="001A7A37" w:rsidRDefault="001A7A37">
      <w:pPr>
        <w:spacing w:line="200" w:lineRule="exact"/>
      </w:pPr>
    </w:p>
    <w:p w14:paraId="30A87800" w14:textId="77777777" w:rsidR="001A7A37" w:rsidRDefault="00C5733B">
      <w:pPr>
        <w:spacing w:line="287" w:lineRule="auto"/>
        <w:ind w:left="100" w:right="241"/>
        <w:rPr>
          <w:sz w:val="24"/>
          <w:szCs w:val="24"/>
        </w:rPr>
      </w:pPr>
      <w:r>
        <w:rPr>
          <w:sz w:val="24"/>
          <w:szCs w:val="24"/>
        </w:rPr>
        <w:t xml:space="preserve">RESULT: The system </w:t>
      </w:r>
      <w:proofErr w:type="gramStart"/>
      <w:r>
        <w:rPr>
          <w:sz w:val="24"/>
          <w:szCs w:val="24"/>
        </w:rPr>
        <w:t>is able to</w:t>
      </w:r>
      <w:proofErr w:type="gramEnd"/>
      <w:r>
        <w:rPr>
          <w:sz w:val="24"/>
          <w:szCs w:val="24"/>
        </w:rPr>
        <w:t xml:space="preserve"> save the user’s data inside their database and the user is able to stay logged in.</w:t>
      </w:r>
    </w:p>
    <w:p w14:paraId="30A87801" w14:textId="77777777" w:rsidR="001A7A37" w:rsidRDefault="001A7A37">
      <w:pPr>
        <w:spacing w:before="2" w:line="120" w:lineRule="exact"/>
        <w:rPr>
          <w:sz w:val="13"/>
          <w:szCs w:val="13"/>
        </w:rPr>
      </w:pPr>
    </w:p>
    <w:p w14:paraId="30A87802" w14:textId="77777777" w:rsidR="001A7A37" w:rsidRDefault="001A7A37">
      <w:pPr>
        <w:spacing w:line="200" w:lineRule="exact"/>
      </w:pPr>
    </w:p>
    <w:p w14:paraId="30A87803" w14:textId="77777777" w:rsidR="001A7A37" w:rsidRDefault="00C5733B">
      <w:pPr>
        <w:spacing w:line="287" w:lineRule="auto"/>
        <w:ind w:left="100" w:right="302" w:firstLine="420"/>
        <w:rPr>
          <w:sz w:val="24"/>
          <w:szCs w:val="24"/>
        </w:rPr>
      </w:pPr>
      <w:r>
        <w:rPr>
          <w:sz w:val="24"/>
          <w:szCs w:val="24"/>
        </w:rPr>
        <w:t>4.   The user clears the password of the device to</w:t>
      </w:r>
      <w:r>
        <w:rPr>
          <w:sz w:val="24"/>
          <w:szCs w:val="24"/>
        </w:rPr>
        <w:t xml:space="preserve"> see if the website will remember the user and stay logged in.</w:t>
      </w:r>
    </w:p>
    <w:p w14:paraId="30A87804" w14:textId="77777777" w:rsidR="001A7A37" w:rsidRDefault="001A7A37">
      <w:pPr>
        <w:spacing w:before="2" w:line="120" w:lineRule="exact"/>
        <w:rPr>
          <w:sz w:val="13"/>
          <w:szCs w:val="13"/>
        </w:rPr>
      </w:pPr>
    </w:p>
    <w:p w14:paraId="30A87805" w14:textId="77777777" w:rsidR="001A7A37" w:rsidRDefault="001A7A37">
      <w:pPr>
        <w:spacing w:line="200" w:lineRule="exact"/>
      </w:pPr>
    </w:p>
    <w:p w14:paraId="30A87806" w14:textId="77777777" w:rsidR="001A7A37" w:rsidRDefault="00C5733B">
      <w:pPr>
        <w:spacing w:line="287" w:lineRule="auto"/>
        <w:ind w:left="100" w:right="214"/>
        <w:rPr>
          <w:sz w:val="24"/>
          <w:szCs w:val="24"/>
        </w:rPr>
        <w:sectPr w:rsidR="001A7A37">
          <w:headerReference w:type="default" r:id="rId22"/>
          <w:pgSz w:w="12240" w:h="15840"/>
          <w:pgMar w:top="1800" w:right="1360" w:bottom="280" w:left="1340" w:header="1483" w:footer="0" w:gutter="0"/>
          <w:cols w:space="720"/>
        </w:sectPr>
      </w:pPr>
      <w:r>
        <w:rPr>
          <w:sz w:val="24"/>
          <w:szCs w:val="24"/>
        </w:rPr>
        <w:t>RESULT: The system is not able to save the user’s data inside their database and the user is not able to stay logged in.</w:t>
      </w:r>
    </w:p>
    <w:p w14:paraId="30A87807" w14:textId="77777777" w:rsidR="001A7A37" w:rsidRDefault="001A7A37">
      <w:pPr>
        <w:spacing w:before="4" w:line="140" w:lineRule="exact"/>
        <w:rPr>
          <w:sz w:val="15"/>
          <w:szCs w:val="15"/>
        </w:rPr>
      </w:pPr>
    </w:p>
    <w:p w14:paraId="30A87808" w14:textId="77777777" w:rsidR="001A7A37" w:rsidRDefault="001A7A37">
      <w:pPr>
        <w:spacing w:line="200" w:lineRule="exact"/>
      </w:pPr>
    </w:p>
    <w:p w14:paraId="30A87809" w14:textId="77777777" w:rsidR="001A7A37" w:rsidRDefault="001A7A37">
      <w:pPr>
        <w:spacing w:line="200" w:lineRule="exact"/>
      </w:pPr>
    </w:p>
    <w:p w14:paraId="30A8780A" w14:textId="77777777" w:rsidR="001A7A37" w:rsidRDefault="00C5733B">
      <w:pPr>
        <w:spacing w:before="29"/>
        <w:ind w:left="880"/>
        <w:rPr>
          <w:sz w:val="24"/>
          <w:szCs w:val="24"/>
        </w:rPr>
      </w:pPr>
      <w:r>
        <w:rPr>
          <w:b/>
          <w:sz w:val="24"/>
          <w:szCs w:val="24"/>
        </w:rPr>
        <w:t xml:space="preserve">Summary </w:t>
      </w:r>
      <w:r>
        <w:rPr>
          <w:sz w:val="24"/>
          <w:szCs w:val="24"/>
        </w:rPr>
        <w:t>Verify a user can add a stock to their owned list.</w:t>
      </w:r>
    </w:p>
    <w:p w14:paraId="30A8780B" w14:textId="77777777" w:rsidR="001A7A37" w:rsidRDefault="00C5733B">
      <w:pPr>
        <w:spacing w:before="84" w:line="287" w:lineRule="auto"/>
        <w:ind w:left="100" w:right="75" w:firstLine="720"/>
        <w:rPr>
          <w:sz w:val="24"/>
          <w:szCs w:val="24"/>
        </w:rPr>
      </w:pPr>
      <w:r>
        <w:rPr>
          <w:b/>
          <w:sz w:val="24"/>
          <w:szCs w:val="24"/>
        </w:rPr>
        <w:t xml:space="preserve">Prerequisite </w:t>
      </w:r>
      <w:r>
        <w:rPr>
          <w:sz w:val="24"/>
          <w:szCs w:val="24"/>
        </w:rPr>
        <w:t xml:space="preserve">Application </w:t>
      </w:r>
      <w:proofErr w:type="gramStart"/>
      <w:r>
        <w:rPr>
          <w:sz w:val="24"/>
          <w:szCs w:val="24"/>
        </w:rPr>
        <w:t>has to</w:t>
      </w:r>
      <w:proofErr w:type="gramEnd"/>
      <w:r>
        <w:rPr>
          <w:sz w:val="24"/>
          <w:szCs w:val="24"/>
        </w:rPr>
        <w:t xml:space="preserve"> be connected to the firebase database, and be connected to the internet</w:t>
      </w:r>
    </w:p>
    <w:p w14:paraId="30A8780C" w14:textId="77777777" w:rsidR="001A7A37" w:rsidRDefault="001A7A37">
      <w:pPr>
        <w:spacing w:line="200" w:lineRule="exact"/>
      </w:pPr>
    </w:p>
    <w:p w14:paraId="30A8780D" w14:textId="77777777" w:rsidR="001A7A37" w:rsidRDefault="001A7A37">
      <w:pPr>
        <w:spacing w:line="200" w:lineRule="exact"/>
      </w:pPr>
    </w:p>
    <w:p w14:paraId="30A8780E" w14:textId="77777777" w:rsidR="001A7A37" w:rsidRDefault="001A7A37">
      <w:pPr>
        <w:spacing w:before="2" w:line="260" w:lineRule="exact"/>
        <w:rPr>
          <w:sz w:val="26"/>
          <w:szCs w:val="26"/>
        </w:rPr>
      </w:pPr>
    </w:p>
    <w:p w14:paraId="30A8780F" w14:textId="77777777" w:rsidR="001A7A37" w:rsidRDefault="00C5733B">
      <w:pPr>
        <w:ind w:left="820"/>
        <w:rPr>
          <w:sz w:val="24"/>
          <w:szCs w:val="24"/>
        </w:rPr>
      </w:pPr>
      <w:r>
        <w:rPr>
          <w:b/>
          <w:sz w:val="24"/>
          <w:szCs w:val="24"/>
        </w:rPr>
        <w:t xml:space="preserve">Instructions </w:t>
      </w:r>
      <w:r>
        <w:rPr>
          <w:sz w:val="24"/>
          <w:szCs w:val="24"/>
        </w:rPr>
        <w:t>Perform the following instructions</w:t>
      </w:r>
    </w:p>
    <w:p w14:paraId="30A87810" w14:textId="77777777" w:rsidR="001A7A37" w:rsidRDefault="00C5733B">
      <w:pPr>
        <w:spacing w:before="54"/>
        <w:ind w:left="820"/>
        <w:rPr>
          <w:sz w:val="24"/>
          <w:szCs w:val="24"/>
        </w:rPr>
      </w:pPr>
      <w:r>
        <w:rPr>
          <w:b/>
          <w:sz w:val="24"/>
          <w:szCs w:val="24"/>
        </w:rPr>
        <w:t>Test Data and Expected Result</w:t>
      </w:r>
    </w:p>
    <w:p w14:paraId="30A87811" w14:textId="77777777" w:rsidR="001A7A37" w:rsidRDefault="001A7A37">
      <w:pPr>
        <w:spacing w:before="3" w:line="180" w:lineRule="exact"/>
        <w:rPr>
          <w:sz w:val="18"/>
          <w:szCs w:val="18"/>
        </w:rPr>
      </w:pPr>
    </w:p>
    <w:p w14:paraId="30A87812" w14:textId="77777777" w:rsidR="001A7A37" w:rsidRDefault="001A7A37">
      <w:pPr>
        <w:spacing w:line="200" w:lineRule="exact"/>
      </w:pPr>
    </w:p>
    <w:p w14:paraId="30A87813" w14:textId="77777777" w:rsidR="001A7A37" w:rsidRDefault="00C5733B">
      <w:pPr>
        <w:ind w:left="460"/>
        <w:rPr>
          <w:sz w:val="24"/>
          <w:szCs w:val="24"/>
        </w:rPr>
      </w:pPr>
      <w:r>
        <w:rPr>
          <w:rFonts w:ascii="Arial" w:eastAsia="Arial" w:hAnsi="Arial" w:cs="Arial"/>
          <w:b/>
          <w:sz w:val="24"/>
          <w:szCs w:val="24"/>
        </w:rPr>
        <w:t xml:space="preserve">●  </w:t>
      </w:r>
      <w:r>
        <w:rPr>
          <w:rFonts w:ascii="Arial" w:eastAsia="Arial" w:hAnsi="Arial" w:cs="Arial"/>
          <w:b/>
          <w:spacing w:val="16"/>
          <w:sz w:val="24"/>
          <w:szCs w:val="24"/>
        </w:rPr>
        <w:t xml:space="preserve"> </w:t>
      </w:r>
      <w:r>
        <w:rPr>
          <w:b/>
          <w:sz w:val="24"/>
          <w:szCs w:val="24"/>
        </w:rPr>
        <w:t>Purchase Price</w:t>
      </w:r>
    </w:p>
    <w:p w14:paraId="30A87814" w14:textId="77777777" w:rsidR="001A7A37" w:rsidRDefault="001A7A37">
      <w:pPr>
        <w:spacing w:before="4" w:line="180" w:lineRule="exact"/>
        <w:rPr>
          <w:sz w:val="18"/>
          <w:szCs w:val="18"/>
        </w:rPr>
      </w:pPr>
    </w:p>
    <w:p w14:paraId="30A87815" w14:textId="77777777" w:rsidR="001A7A37" w:rsidRDefault="001A7A37">
      <w:pPr>
        <w:spacing w:line="200" w:lineRule="exact"/>
      </w:pPr>
    </w:p>
    <w:p w14:paraId="30A87816" w14:textId="77777777" w:rsidR="001A7A37" w:rsidRDefault="00C5733B">
      <w:pPr>
        <w:ind w:left="460"/>
        <w:rPr>
          <w:sz w:val="24"/>
          <w:szCs w:val="24"/>
        </w:rPr>
      </w:pPr>
      <w:r>
        <w:rPr>
          <w:sz w:val="24"/>
          <w:szCs w:val="24"/>
        </w:rPr>
        <w:t>1.   User enters in ‘</w:t>
      </w:r>
      <w:proofErr w:type="spellStart"/>
      <w:r>
        <w:rPr>
          <w:sz w:val="24"/>
          <w:szCs w:val="24"/>
        </w:rPr>
        <w:t>abc</w:t>
      </w:r>
      <w:proofErr w:type="spellEnd"/>
      <w:r>
        <w:rPr>
          <w:sz w:val="24"/>
          <w:szCs w:val="24"/>
        </w:rPr>
        <w:t>’ in purchase price location.</w:t>
      </w:r>
    </w:p>
    <w:p w14:paraId="30A87817" w14:textId="77777777" w:rsidR="001A7A37" w:rsidRDefault="001A7A37">
      <w:pPr>
        <w:spacing w:before="4" w:line="180" w:lineRule="exact"/>
        <w:rPr>
          <w:sz w:val="18"/>
          <w:szCs w:val="18"/>
        </w:rPr>
      </w:pPr>
    </w:p>
    <w:p w14:paraId="30A87818" w14:textId="77777777" w:rsidR="001A7A37" w:rsidRDefault="001A7A37">
      <w:pPr>
        <w:spacing w:line="200" w:lineRule="exact"/>
      </w:pPr>
    </w:p>
    <w:p w14:paraId="30A87819" w14:textId="77777777" w:rsidR="001A7A37" w:rsidRDefault="00C5733B">
      <w:pPr>
        <w:spacing w:line="287" w:lineRule="auto"/>
        <w:ind w:left="100" w:right="507"/>
        <w:rPr>
          <w:sz w:val="24"/>
          <w:szCs w:val="24"/>
        </w:rPr>
      </w:pPr>
      <w:r>
        <w:rPr>
          <w:sz w:val="24"/>
          <w:szCs w:val="24"/>
        </w:rPr>
        <w:t>RESULT: System should display an error message stating the purchase price needs to be in decimal form</w:t>
      </w:r>
    </w:p>
    <w:p w14:paraId="30A8781A" w14:textId="77777777" w:rsidR="001A7A37" w:rsidRDefault="001A7A37">
      <w:pPr>
        <w:spacing w:before="2" w:line="120" w:lineRule="exact"/>
        <w:rPr>
          <w:sz w:val="13"/>
          <w:szCs w:val="13"/>
        </w:rPr>
      </w:pPr>
    </w:p>
    <w:p w14:paraId="30A8781B" w14:textId="77777777" w:rsidR="001A7A37" w:rsidRDefault="001A7A37">
      <w:pPr>
        <w:spacing w:line="200" w:lineRule="exact"/>
      </w:pPr>
    </w:p>
    <w:p w14:paraId="30A8781C" w14:textId="77777777" w:rsidR="001A7A37" w:rsidRDefault="00C5733B">
      <w:pPr>
        <w:ind w:left="400"/>
        <w:rPr>
          <w:sz w:val="24"/>
          <w:szCs w:val="24"/>
        </w:rPr>
      </w:pPr>
      <w:r>
        <w:rPr>
          <w:sz w:val="24"/>
          <w:szCs w:val="24"/>
        </w:rPr>
        <w:t>2.    User enters in ‘24’ in purchase price location</w:t>
      </w:r>
    </w:p>
    <w:p w14:paraId="30A8781D" w14:textId="77777777" w:rsidR="001A7A37" w:rsidRDefault="001A7A37">
      <w:pPr>
        <w:spacing w:before="4" w:line="180" w:lineRule="exact"/>
        <w:rPr>
          <w:sz w:val="18"/>
          <w:szCs w:val="18"/>
        </w:rPr>
      </w:pPr>
    </w:p>
    <w:p w14:paraId="30A8781E" w14:textId="77777777" w:rsidR="001A7A37" w:rsidRDefault="001A7A37">
      <w:pPr>
        <w:spacing w:line="200" w:lineRule="exact"/>
      </w:pPr>
    </w:p>
    <w:p w14:paraId="30A8781F" w14:textId="77777777" w:rsidR="001A7A37" w:rsidRDefault="00C5733B">
      <w:pPr>
        <w:spacing w:line="287" w:lineRule="auto"/>
        <w:ind w:left="100" w:right="507"/>
        <w:rPr>
          <w:sz w:val="24"/>
          <w:szCs w:val="24"/>
        </w:rPr>
      </w:pPr>
      <w:r>
        <w:rPr>
          <w:sz w:val="24"/>
          <w:szCs w:val="24"/>
        </w:rPr>
        <w:t>RESULT: System should display an error</w:t>
      </w:r>
      <w:r>
        <w:rPr>
          <w:sz w:val="24"/>
          <w:szCs w:val="24"/>
        </w:rPr>
        <w:t xml:space="preserve"> message stating the purchase price needs to be in decimal form</w:t>
      </w:r>
    </w:p>
    <w:p w14:paraId="30A87820" w14:textId="77777777" w:rsidR="001A7A37" w:rsidRDefault="001A7A37">
      <w:pPr>
        <w:spacing w:before="2" w:line="120" w:lineRule="exact"/>
        <w:rPr>
          <w:sz w:val="13"/>
          <w:szCs w:val="13"/>
        </w:rPr>
      </w:pPr>
    </w:p>
    <w:p w14:paraId="30A87821" w14:textId="77777777" w:rsidR="001A7A37" w:rsidRDefault="001A7A37">
      <w:pPr>
        <w:spacing w:line="200" w:lineRule="exact"/>
      </w:pPr>
    </w:p>
    <w:p w14:paraId="30A87822" w14:textId="77777777" w:rsidR="001A7A37" w:rsidRDefault="00C5733B">
      <w:pPr>
        <w:ind w:left="340"/>
        <w:rPr>
          <w:sz w:val="24"/>
          <w:szCs w:val="24"/>
        </w:rPr>
      </w:pPr>
      <w:r>
        <w:rPr>
          <w:sz w:val="24"/>
          <w:szCs w:val="24"/>
        </w:rPr>
        <w:t>3.    User enters in ‘24.abc’ in purchase price location</w:t>
      </w:r>
    </w:p>
    <w:p w14:paraId="30A87823" w14:textId="77777777" w:rsidR="001A7A37" w:rsidRDefault="001A7A37">
      <w:pPr>
        <w:spacing w:before="4" w:line="180" w:lineRule="exact"/>
        <w:rPr>
          <w:sz w:val="18"/>
          <w:szCs w:val="18"/>
        </w:rPr>
      </w:pPr>
    </w:p>
    <w:p w14:paraId="30A87824" w14:textId="77777777" w:rsidR="001A7A37" w:rsidRDefault="001A7A37">
      <w:pPr>
        <w:spacing w:line="200" w:lineRule="exact"/>
      </w:pPr>
    </w:p>
    <w:p w14:paraId="30A87825" w14:textId="73543A41" w:rsidR="001A7A37" w:rsidRDefault="00C5733B">
      <w:pPr>
        <w:spacing w:line="287" w:lineRule="auto"/>
        <w:ind w:left="100" w:right="507"/>
        <w:rPr>
          <w:sz w:val="24"/>
          <w:szCs w:val="24"/>
        </w:rPr>
      </w:pPr>
      <w:r>
        <w:rPr>
          <w:sz w:val="24"/>
          <w:szCs w:val="24"/>
        </w:rPr>
        <w:t>RESULT: System should display an error message stating the purchase price needs to be in decimal form and only consisted of numbers</w:t>
      </w:r>
    </w:p>
    <w:p w14:paraId="014BB585" w14:textId="507F63FE" w:rsidR="00831D45" w:rsidRDefault="00831D45">
      <w:pPr>
        <w:spacing w:line="287" w:lineRule="auto"/>
        <w:ind w:left="100" w:right="507"/>
        <w:rPr>
          <w:sz w:val="24"/>
          <w:szCs w:val="24"/>
        </w:rPr>
      </w:pPr>
    </w:p>
    <w:p w14:paraId="422BD55A" w14:textId="26A4A6FA" w:rsidR="00831D45" w:rsidRDefault="00831D45">
      <w:pPr>
        <w:spacing w:line="287" w:lineRule="auto"/>
        <w:ind w:left="100" w:right="507"/>
        <w:rPr>
          <w:sz w:val="24"/>
          <w:szCs w:val="24"/>
        </w:rPr>
      </w:pPr>
    </w:p>
    <w:p w14:paraId="15A69106" w14:textId="3216629B" w:rsidR="00831D45" w:rsidRDefault="00831D45">
      <w:pPr>
        <w:spacing w:line="287" w:lineRule="auto"/>
        <w:ind w:left="100" w:right="507"/>
        <w:rPr>
          <w:sz w:val="24"/>
          <w:szCs w:val="24"/>
        </w:rPr>
      </w:pPr>
    </w:p>
    <w:p w14:paraId="1FD19C78" w14:textId="476C57FF" w:rsidR="00831D45" w:rsidRDefault="00831D45">
      <w:pPr>
        <w:spacing w:line="287" w:lineRule="auto"/>
        <w:ind w:left="100" w:right="507"/>
        <w:rPr>
          <w:sz w:val="24"/>
          <w:szCs w:val="24"/>
        </w:rPr>
      </w:pPr>
    </w:p>
    <w:p w14:paraId="2278B884" w14:textId="0C4B627E" w:rsidR="00831D45" w:rsidRDefault="00831D45">
      <w:pPr>
        <w:spacing w:line="287" w:lineRule="auto"/>
        <w:ind w:left="100" w:right="507"/>
        <w:rPr>
          <w:sz w:val="24"/>
          <w:szCs w:val="24"/>
        </w:rPr>
      </w:pPr>
    </w:p>
    <w:p w14:paraId="430E3AA3" w14:textId="13EC6844" w:rsidR="00831D45" w:rsidRDefault="00831D45">
      <w:pPr>
        <w:spacing w:line="287" w:lineRule="auto"/>
        <w:ind w:left="100" w:right="507"/>
        <w:rPr>
          <w:sz w:val="24"/>
          <w:szCs w:val="24"/>
        </w:rPr>
      </w:pPr>
    </w:p>
    <w:p w14:paraId="6F68C581" w14:textId="216DC6AC" w:rsidR="00831D45" w:rsidRDefault="00831D45">
      <w:pPr>
        <w:spacing w:line="287" w:lineRule="auto"/>
        <w:ind w:left="100" w:right="507"/>
        <w:rPr>
          <w:sz w:val="24"/>
          <w:szCs w:val="24"/>
        </w:rPr>
      </w:pPr>
    </w:p>
    <w:p w14:paraId="0B6B820A" w14:textId="36686D09" w:rsidR="00831D45" w:rsidRDefault="00831D45">
      <w:pPr>
        <w:spacing w:line="287" w:lineRule="auto"/>
        <w:ind w:left="100" w:right="507"/>
        <w:rPr>
          <w:sz w:val="24"/>
          <w:szCs w:val="24"/>
        </w:rPr>
      </w:pPr>
    </w:p>
    <w:p w14:paraId="5F2BBCF9" w14:textId="2BFD79F8" w:rsidR="00831D45" w:rsidRDefault="00831D45">
      <w:pPr>
        <w:spacing w:line="287" w:lineRule="auto"/>
        <w:ind w:left="100" w:right="507"/>
        <w:rPr>
          <w:sz w:val="24"/>
          <w:szCs w:val="24"/>
        </w:rPr>
      </w:pPr>
    </w:p>
    <w:p w14:paraId="363CECF2" w14:textId="5A5ACF30" w:rsidR="00831D45" w:rsidRDefault="00831D45">
      <w:pPr>
        <w:spacing w:line="287" w:lineRule="auto"/>
        <w:ind w:left="100" w:right="507"/>
        <w:rPr>
          <w:sz w:val="24"/>
          <w:szCs w:val="24"/>
        </w:rPr>
      </w:pPr>
    </w:p>
    <w:p w14:paraId="68CB4505" w14:textId="5923AFD3" w:rsidR="00831D45" w:rsidRDefault="00831D45">
      <w:pPr>
        <w:spacing w:line="287" w:lineRule="auto"/>
        <w:ind w:left="100" w:right="507"/>
        <w:rPr>
          <w:sz w:val="24"/>
          <w:szCs w:val="24"/>
        </w:rPr>
      </w:pPr>
    </w:p>
    <w:p w14:paraId="491D17C8" w14:textId="7C261D3C" w:rsidR="00831D45" w:rsidRDefault="00831D45">
      <w:pPr>
        <w:spacing w:line="287" w:lineRule="auto"/>
        <w:ind w:left="100" w:right="507"/>
        <w:rPr>
          <w:sz w:val="24"/>
          <w:szCs w:val="24"/>
        </w:rPr>
      </w:pPr>
    </w:p>
    <w:p w14:paraId="5D3C6EDF" w14:textId="72764663" w:rsidR="00831D45" w:rsidRDefault="00831D45">
      <w:pPr>
        <w:spacing w:line="287" w:lineRule="auto"/>
        <w:ind w:left="100" w:right="507"/>
        <w:rPr>
          <w:sz w:val="24"/>
          <w:szCs w:val="24"/>
        </w:rPr>
      </w:pPr>
    </w:p>
    <w:p w14:paraId="3E773AF4" w14:textId="7F1D6732" w:rsidR="00831D45" w:rsidRDefault="00831D45">
      <w:pPr>
        <w:spacing w:line="287" w:lineRule="auto"/>
        <w:ind w:left="100" w:right="507"/>
        <w:rPr>
          <w:sz w:val="24"/>
          <w:szCs w:val="24"/>
        </w:rPr>
      </w:pPr>
    </w:p>
    <w:p w14:paraId="260CF116" w14:textId="59899FA6" w:rsidR="00831D45" w:rsidRDefault="00831D45">
      <w:pPr>
        <w:spacing w:line="287" w:lineRule="auto"/>
        <w:ind w:left="100" w:right="507"/>
        <w:rPr>
          <w:sz w:val="24"/>
          <w:szCs w:val="24"/>
        </w:rPr>
      </w:pPr>
    </w:p>
    <w:p w14:paraId="0FBE8829" w14:textId="1B7A531B" w:rsidR="00831D45" w:rsidRDefault="00831D45">
      <w:pPr>
        <w:spacing w:line="287" w:lineRule="auto"/>
        <w:ind w:left="100" w:right="507"/>
        <w:rPr>
          <w:sz w:val="24"/>
          <w:szCs w:val="24"/>
        </w:rPr>
      </w:pPr>
    </w:p>
    <w:p w14:paraId="62F3E94C" w14:textId="77777777" w:rsidR="008F630C" w:rsidRDefault="008F630C" w:rsidP="008F630C">
      <w:pPr>
        <w:ind w:right="500"/>
        <w:rPr>
          <w:rFonts w:ascii="Arial" w:hAnsi="Arial" w:cs="Arial"/>
          <w:b/>
          <w:bCs/>
          <w:color w:val="000000"/>
          <w:sz w:val="24"/>
          <w:szCs w:val="24"/>
        </w:rPr>
      </w:pPr>
    </w:p>
    <w:p w14:paraId="2BE23503" w14:textId="77777777" w:rsidR="008F630C" w:rsidRDefault="008F630C" w:rsidP="008F630C">
      <w:pPr>
        <w:ind w:right="500"/>
        <w:rPr>
          <w:rFonts w:ascii="Arial" w:hAnsi="Arial" w:cs="Arial"/>
          <w:b/>
          <w:bCs/>
          <w:color w:val="000000"/>
          <w:sz w:val="24"/>
          <w:szCs w:val="24"/>
        </w:rPr>
      </w:pPr>
    </w:p>
    <w:p w14:paraId="698A1F35" w14:textId="127E49B0" w:rsidR="00D412F2" w:rsidRPr="00D412F2" w:rsidRDefault="00D412F2" w:rsidP="008F630C">
      <w:pPr>
        <w:ind w:right="500"/>
        <w:rPr>
          <w:b/>
          <w:sz w:val="32"/>
          <w:szCs w:val="28"/>
        </w:rPr>
      </w:pPr>
      <w:r w:rsidRPr="00D412F2">
        <w:rPr>
          <w:b/>
          <w:sz w:val="32"/>
          <w:szCs w:val="28"/>
        </w:rPr>
        <w:t>Test Case ID TC010 Edit User Settings</w:t>
      </w:r>
      <w:r w:rsidR="00C5733B">
        <w:rPr>
          <w:b/>
          <w:sz w:val="32"/>
          <w:szCs w:val="28"/>
        </w:rPr>
        <w:t xml:space="preserve"> List</w:t>
      </w:r>
      <w:bookmarkStart w:id="0" w:name="_GoBack"/>
      <w:bookmarkEnd w:id="0"/>
    </w:p>
    <w:p w14:paraId="566C25F4" w14:textId="77777777" w:rsidR="00D412F2" w:rsidRDefault="00D412F2" w:rsidP="008F630C">
      <w:pPr>
        <w:ind w:right="500"/>
        <w:rPr>
          <w:rFonts w:ascii="Arial" w:hAnsi="Arial" w:cs="Arial"/>
          <w:b/>
          <w:bCs/>
          <w:color w:val="000000"/>
          <w:sz w:val="24"/>
          <w:szCs w:val="24"/>
        </w:rPr>
      </w:pPr>
    </w:p>
    <w:p w14:paraId="1051B36F" w14:textId="56E9FC8A" w:rsidR="008F630C" w:rsidRPr="008F630C" w:rsidRDefault="008F630C" w:rsidP="008F630C">
      <w:pPr>
        <w:ind w:right="500"/>
        <w:rPr>
          <w:sz w:val="24"/>
          <w:szCs w:val="24"/>
        </w:rPr>
      </w:pPr>
      <w:r w:rsidRPr="008F630C">
        <w:rPr>
          <w:rFonts w:ascii="Arial" w:hAnsi="Arial" w:cs="Arial"/>
          <w:b/>
          <w:bCs/>
          <w:color w:val="000000"/>
          <w:sz w:val="24"/>
          <w:szCs w:val="24"/>
        </w:rPr>
        <w:t xml:space="preserve">Summary: </w:t>
      </w:r>
      <w:r w:rsidRPr="008F630C">
        <w:rPr>
          <w:rFonts w:ascii="Arial" w:hAnsi="Arial" w:cs="Arial"/>
          <w:color w:val="000000"/>
          <w:sz w:val="24"/>
          <w:szCs w:val="24"/>
        </w:rPr>
        <w:t>Allows the user to edit email, password, currency, and name which will save the database.</w:t>
      </w:r>
    </w:p>
    <w:p w14:paraId="295D5648" w14:textId="77777777" w:rsidR="008F630C" w:rsidRPr="008F630C" w:rsidRDefault="008F630C" w:rsidP="008F630C">
      <w:pPr>
        <w:ind w:right="500"/>
        <w:rPr>
          <w:sz w:val="24"/>
          <w:szCs w:val="24"/>
        </w:rPr>
      </w:pPr>
      <w:r w:rsidRPr="008F630C">
        <w:rPr>
          <w:rFonts w:ascii="Arial" w:hAnsi="Arial" w:cs="Arial"/>
          <w:b/>
          <w:bCs/>
          <w:color w:val="000000"/>
          <w:sz w:val="24"/>
          <w:szCs w:val="24"/>
        </w:rPr>
        <w:t xml:space="preserve">Prerequisite: </w:t>
      </w:r>
      <w:r w:rsidRPr="008F630C">
        <w:rPr>
          <w:rFonts w:ascii="Arial" w:hAnsi="Arial" w:cs="Arial"/>
          <w:color w:val="000000"/>
          <w:sz w:val="24"/>
          <w:szCs w:val="24"/>
        </w:rPr>
        <w:t>The gear icon on the top left of web page is clicked and the application has the Edit User Setting screen loaded.   </w:t>
      </w:r>
    </w:p>
    <w:p w14:paraId="7CC3E164" w14:textId="77777777" w:rsidR="008F630C" w:rsidRPr="008F630C" w:rsidRDefault="008F630C" w:rsidP="008F630C">
      <w:pPr>
        <w:ind w:right="500"/>
        <w:rPr>
          <w:sz w:val="24"/>
          <w:szCs w:val="24"/>
        </w:rPr>
      </w:pPr>
      <w:r w:rsidRPr="008F630C">
        <w:rPr>
          <w:rFonts w:ascii="Arial" w:hAnsi="Arial" w:cs="Arial"/>
          <w:b/>
          <w:bCs/>
          <w:color w:val="000000"/>
          <w:sz w:val="24"/>
          <w:szCs w:val="24"/>
        </w:rPr>
        <w:t xml:space="preserve">Instructions </w:t>
      </w:r>
      <w:r w:rsidRPr="008F630C">
        <w:rPr>
          <w:rFonts w:ascii="Arial" w:hAnsi="Arial" w:cs="Arial"/>
          <w:color w:val="000000"/>
          <w:sz w:val="24"/>
          <w:szCs w:val="24"/>
        </w:rPr>
        <w:t>Perform the following instructions.</w:t>
      </w:r>
    </w:p>
    <w:p w14:paraId="01AAC659" w14:textId="77777777" w:rsidR="008F630C" w:rsidRPr="008F630C" w:rsidRDefault="008F630C" w:rsidP="008F630C">
      <w:pPr>
        <w:rPr>
          <w:sz w:val="24"/>
          <w:szCs w:val="24"/>
        </w:rPr>
      </w:pPr>
    </w:p>
    <w:p w14:paraId="0F87F21E" w14:textId="77777777" w:rsidR="008F630C" w:rsidRPr="008F630C" w:rsidRDefault="008F630C" w:rsidP="008F630C">
      <w:pPr>
        <w:spacing w:before="20"/>
        <w:ind w:left="820"/>
        <w:rPr>
          <w:sz w:val="24"/>
          <w:szCs w:val="24"/>
        </w:rPr>
      </w:pPr>
      <w:r w:rsidRPr="008F630C">
        <w:rPr>
          <w:rFonts w:ascii="Arial" w:hAnsi="Arial" w:cs="Arial"/>
          <w:b/>
          <w:bCs/>
          <w:color w:val="000000"/>
          <w:sz w:val="24"/>
          <w:szCs w:val="24"/>
        </w:rPr>
        <w:t>Test Data and Expected Result</w:t>
      </w:r>
    </w:p>
    <w:p w14:paraId="6D601BB3" w14:textId="77777777" w:rsidR="008F630C" w:rsidRPr="008F630C" w:rsidRDefault="008F630C" w:rsidP="008F630C">
      <w:pPr>
        <w:rPr>
          <w:sz w:val="24"/>
          <w:szCs w:val="24"/>
        </w:rPr>
      </w:pPr>
    </w:p>
    <w:p w14:paraId="1B1398B7" w14:textId="77777777" w:rsidR="008F630C" w:rsidRPr="008F630C" w:rsidRDefault="008F630C" w:rsidP="008F630C">
      <w:pPr>
        <w:spacing w:before="20"/>
        <w:ind w:left="820"/>
        <w:rPr>
          <w:sz w:val="24"/>
          <w:szCs w:val="24"/>
        </w:rPr>
      </w:pPr>
      <w:r w:rsidRPr="008F630C">
        <w:rPr>
          <w:rFonts w:ascii="Arial" w:hAnsi="Arial" w:cs="Arial"/>
          <w:b/>
          <w:bCs/>
          <w:color w:val="000000"/>
          <w:sz w:val="24"/>
          <w:szCs w:val="24"/>
        </w:rPr>
        <w:t>Email</w:t>
      </w:r>
    </w:p>
    <w:p w14:paraId="59D67387" w14:textId="77777777" w:rsidR="008F630C" w:rsidRPr="008F630C" w:rsidRDefault="008F630C" w:rsidP="008F630C">
      <w:pPr>
        <w:numPr>
          <w:ilvl w:val="0"/>
          <w:numId w:val="2"/>
        </w:numPr>
        <w:spacing w:before="20"/>
        <w:textAlignment w:val="baseline"/>
        <w:rPr>
          <w:rFonts w:ascii="Arial" w:hAnsi="Arial" w:cs="Arial"/>
          <w:color w:val="000000"/>
          <w:sz w:val="24"/>
          <w:szCs w:val="24"/>
        </w:rPr>
      </w:pPr>
      <w:r w:rsidRPr="008F630C">
        <w:rPr>
          <w:rFonts w:ascii="Arial" w:hAnsi="Arial" w:cs="Arial"/>
          <w:color w:val="000000"/>
          <w:sz w:val="24"/>
          <w:szCs w:val="24"/>
        </w:rPr>
        <w:t>Change the Email field to “</w:t>
      </w:r>
      <w:proofErr w:type="spellStart"/>
      <w:r w:rsidRPr="008F630C">
        <w:rPr>
          <w:rFonts w:ascii="Arial" w:hAnsi="Arial" w:cs="Arial"/>
          <w:color w:val="000000"/>
          <w:sz w:val="24"/>
          <w:szCs w:val="24"/>
        </w:rPr>
        <w:t>chuckbillychoe</w:t>
      </w:r>
      <w:proofErr w:type="spellEnd"/>
      <w:r w:rsidRPr="008F630C">
        <w:rPr>
          <w:rFonts w:ascii="Arial" w:hAnsi="Arial" w:cs="Arial"/>
          <w:color w:val="000000"/>
          <w:sz w:val="24"/>
          <w:szCs w:val="24"/>
        </w:rPr>
        <w:t>@.com” and press the save button.</w:t>
      </w:r>
    </w:p>
    <w:p w14:paraId="131AF416" w14:textId="77777777" w:rsidR="008F630C" w:rsidRPr="008F630C" w:rsidRDefault="008F630C" w:rsidP="008F630C">
      <w:pPr>
        <w:numPr>
          <w:ilvl w:val="0"/>
          <w:numId w:val="2"/>
        </w:numPr>
        <w:textAlignment w:val="baseline"/>
        <w:rPr>
          <w:rFonts w:ascii="Arial" w:hAnsi="Arial" w:cs="Arial"/>
          <w:color w:val="000000"/>
          <w:sz w:val="24"/>
          <w:szCs w:val="24"/>
        </w:rPr>
      </w:pPr>
      <w:r w:rsidRPr="008F630C">
        <w:rPr>
          <w:rFonts w:ascii="Arial" w:hAnsi="Arial" w:cs="Arial"/>
          <w:color w:val="000000"/>
          <w:sz w:val="24"/>
          <w:szCs w:val="24"/>
        </w:rPr>
        <w:t>Change the Email field to “gmail.com” and press the save button.</w:t>
      </w:r>
    </w:p>
    <w:p w14:paraId="0C12B501" w14:textId="77777777" w:rsidR="008F630C" w:rsidRPr="008F630C" w:rsidRDefault="008F630C" w:rsidP="008F630C">
      <w:pPr>
        <w:rPr>
          <w:sz w:val="24"/>
          <w:szCs w:val="24"/>
        </w:rPr>
      </w:pPr>
    </w:p>
    <w:p w14:paraId="44B6A601" w14:textId="77777777" w:rsidR="008F630C" w:rsidRPr="008F630C" w:rsidRDefault="008F630C" w:rsidP="008F630C">
      <w:pPr>
        <w:spacing w:before="20"/>
        <w:ind w:left="820"/>
        <w:rPr>
          <w:sz w:val="24"/>
          <w:szCs w:val="24"/>
        </w:rPr>
      </w:pPr>
      <w:r w:rsidRPr="008F630C">
        <w:rPr>
          <w:rFonts w:ascii="Arial" w:hAnsi="Arial" w:cs="Arial"/>
          <w:color w:val="000000"/>
          <w:sz w:val="24"/>
          <w:szCs w:val="24"/>
        </w:rPr>
        <w:t>RESULT: System should display a prompt saying the email is not valid.</w:t>
      </w:r>
    </w:p>
    <w:p w14:paraId="2E0B4882" w14:textId="77777777" w:rsidR="008F630C" w:rsidRPr="008F630C" w:rsidRDefault="008F630C" w:rsidP="008F630C">
      <w:pPr>
        <w:rPr>
          <w:sz w:val="24"/>
          <w:szCs w:val="24"/>
        </w:rPr>
      </w:pPr>
    </w:p>
    <w:p w14:paraId="01E97C65" w14:textId="2E69BDD0" w:rsidR="008F630C" w:rsidRPr="00D412F2" w:rsidRDefault="00D412F2" w:rsidP="00D412F2">
      <w:pPr>
        <w:pStyle w:val="ListParagraph"/>
        <w:numPr>
          <w:ilvl w:val="0"/>
          <w:numId w:val="2"/>
        </w:numPr>
        <w:spacing w:before="20"/>
        <w:textAlignment w:val="baseline"/>
        <w:rPr>
          <w:rFonts w:ascii="Arial" w:hAnsi="Arial" w:cs="Arial"/>
          <w:color w:val="000000"/>
          <w:sz w:val="24"/>
          <w:szCs w:val="24"/>
        </w:rPr>
      </w:pPr>
      <w:r w:rsidRPr="00D412F2">
        <w:rPr>
          <w:rFonts w:ascii="Arial" w:hAnsi="Arial" w:cs="Arial"/>
          <w:color w:val="000000"/>
          <w:sz w:val="24"/>
          <w:szCs w:val="24"/>
        </w:rPr>
        <w:t xml:space="preserve"> </w:t>
      </w:r>
      <w:r w:rsidR="008F630C" w:rsidRPr="00D412F2">
        <w:rPr>
          <w:rFonts w:ascii="Arial" w:hAnsi="Arial" w:cs="Arial"/>
          <w:color w:val="000000"/>
          <w:sz w:val="24"/>
          <w:szCs w:val="24"/>
        </w:rPr>
        <w:t>Change the Email field to “</w:t>
      </w:r>
      <w:hyperlink r:id="rId23" w:history="1">
        <w:r w:rsidR="008F630C" w:rsidRPr="00D412F2">
          <w:rPr>
            <w:rFonts w:ascii="Arial" w:hAnsi="Arial" w:cs="Arial"/>
            <w:color w:val="1155CC"/>
            <w:sz w:val="24"/>
            <w:szCs w:val="24"/>
            <w:u w:val="single"/>
          </w:rPr>
          <w:t>chuckbillychoe@gmail.com</w:t>
        </w:r>
      </w:hyperlink>
      <w:r w:rsidR="008F630C" w:rsidRPr="00D412F2">
        <w:rPr>
          <w:rFonts w:ascii="Arial" w:hAnsi="Arial" w:cs="Arial"/>
          <w:color w:val="000000"/>
          <w:sz w:val="24"/>
          <w:szCs w:val="24"/>
        </w:rPr>
        <w:t>” and press the save button.</w:t>
      </w:r>
    </w:p>
    <w:p w14:paraId="7555E802" w14:textId="77777777" w:rsidR="008F630C" w:rsidRPr="008F630C" w:rsidRDefault="008F630C" w:rsidP="008F630C">
      <w:pPr>
        <w:rPr>
          <w:sz w:val="24"/>
          <w:szCs w:val="24"/>
        </w:rPr>
      </w:pPr>
    </w:p>
    <w:p w14:paraId="7BB29334" w14:textId="77777777" w:rsidR="008F630C" w:rsidRPr="008F630C" w:rsidRDefault="008F630C" w:rsidP="008F630C">
      <w:pPr>
        <w:spacing w:before="20"/>
        <w:ind w:left="820"/>
        <w:rPr>
          <w:sz w:val="24"/>
          <w:szCs w:val="24"/>
        </w:rPr>
      </w:pPr>
      <w:r w:rsidRPr="008F630C">
        <w:rPr>
          <w:rFonts w:ascii="Arial" w:hAnsi="Arial" w:cs="Arial"/>
          <w:color w:val="000000"/>
          <w:sz w:val="24"/>
          <w:szCs w:val="24"/>
        </w:rPr>
        <w:t>RESULT: System updates the new entered email address in the database to the account it is linked to.</w:t>
      </w:r>
    </w:p>
    <w:p w14:paraId="0CC63A30" w14:textId="77777777" w:rsidR="008F630C" w:rsidRPr="008F630C" w:rsidRDefault="008F630C" w:rsidP="008F630C">
      <w:pPr>
        <w:rPr>
          <w:sz w:val="24"/>
          <w:szCs w:val="24"/>
        </w:rPr>
      </w:pPr>
    </w:p>
    <w:p w14:paraId="2BB30680" w14:textId="77777777" w:rsidR="008F630C" w:rsidRPr="008F630C" w:rsidRDefault="008F630C" w:rsidP="008F630C">
      <w:pPr>
        <w:spacing w:before="20"/>
        <w:ind w:left="820"/>
        <w:rPr>
          <w:sz w:val="24"/>
          <w:szCs w:val="24"/>
        </w:rPr>
      </w:pPr>
      <w:r w:rsidRPr="008F630C">
        <w:rPr>
          <w:rFonts w:ascii="Arial" w:hAnsi="Arial" w:cs="Arial"/>
          <w:b/>
          <w:bCs/>
          <w:color w:val="000000"/>
          <w:sz w:val="24"/>
          <w:szCs w:val="24"/>
        </w:rPr>
        <w:t>New password &amp; Confirm password</w:t>
      </w:r>
    </w:p>
    <w:p w14:paraId="0E0D25C9" w14:textId="77777777" w:rsidR="008F630C" w:rsidRPr="008F630C" w:rsidRDefault="008F630C" w:rsidP="008F630C">
      <w:pPr>
        <w:numPr>
          <w:ilvl w:val="0"/>
          <w:numId w:val="4"/>
        </w:numPr>
        <w:spacing w:before="20" w:line="480" w:lineRule="auto"/>
        <w:ind w:right="1800"/>
        <w:textAlignment w:val="baseline"/>
        <w:rPr>
          <w:rFonts w:ascii="Arial" w:hAnsi="Arial" w:cs="Arial"/>
          <w:color w:val="000000"/>
          <w:sz w:val="24"/>
          <w:szCs w:val="24"/>
        </w:rPr>
      </w:pPr>
      <w:r w:rsidRPr="008F630C">
        <w:rPr>
          <w:rFonts w:ascii="Arial" w:hAnsi="Arial" w:cs="Arial"/>
          <w:color w:val="000000"/>
          <w:sz w:val="24"/>
          <w:szCs w:val="24"/>
        </w:rPr>
        <w:t>Enter “locked” in the new password field and “lock” in the confirm new password field, then press the reset button.</w:t>
      </w:r>
    </w:p>
    <w:p w14:paraId="296F35DC" w14:textId="77777777" w:rsidR="008F630C" w:rsidRPr="008F630C" w:rsidRDefault="008F630C" w:rsidP="008F630C">
      <w:pPr>
        <w:numPr>
          <w:ilvl w:val="0"/>
          <w:numId w:val="4"/>
        </w:numPr>
        <w:spacing w:line="480" w:lineRule="auto"/>
        <w:ind w:right="1800"/>
        <w:textAlignment w:val="baseline"/>
        <w:rPr>
          <w:rFonts w:ascii="Arial" w:hAnsi="Arial" w:cs="Arial"/>
          <w:color w:val="000000"/>
          <w:sz w:val="24"/>
          <w:szCs w:val="24"/>
        </w:rPr>
      </w:pPr>
      <w:r w:rsidRPr="008F630C">
        <w:rPr>
          <w:rFonts w:ascii="Arial" w:hAnsi="Arial" w:cs="Arial"/>
          <w:color w:val="000000"/>
          <w:sz w:val="24"/>
          <w:szCs w:val="24"/>
        </w:rPr>
        <w:t>Enter “keys4” in the new password field and “key5” in the confirm new password field, then press the reset button.</w:t>
      </w:r>
    </w:p>
    <w:p w14:paraId="2A720859" w14:textId="77777777" w:rsidR="008F630C" w:rsidRPr="008F630C" w:rsidRDefault="008F630C" w:rsidP="008F630C">
      <w:pPr>
        <w:numPr>
          <w:ilvl w:val="0"/>
          <w:numId w:val="4"/>
        </w:numPr>
        <w:spacing w:line="480" w:lineRule="auto"/>
        <w:ind w:right="1800"/>
        <w:textAlignment w:val="baseline"/>
        <w:rPr>
          <w:rFonts w:ascii="Arial" w:hAnsi="Arial" w:cs="Arial"/>
          <w:color w:val="000000"/>
          <w:sz w:val="24"/>
          <w:szCs w:val="24"/>
        </w:rPr>
      </w:pPr>
      <w:r w:rsidRPr="008F630C">
        <w:rPr>
          <w:rFonts w:ascii="Arial" w:hAnsi="Arial" w:cs="Arial"/>
          <w:color w:val="000000"/>
          <w:sz w:val="24"/>
          <w:szCs w:val="24"/>
        </w:rPr>
        <w:t>Enter “password1” in the new password field and “password2” in the confirm new password field, then press the reset button.</w:t>
      </w:r>
    </w:p>
    <w:p w14:paraId="73B7067C" w14:textId="77777777" w:rsidR="008F630C" w:rsidRPr="008F630C" w:rsidRDefault="008F630C" w:rsidP="008F630C">
      <w:pPr>
        <w:spacing w:before="20" w:line="480" w:lineRule="auto"/>
        <w:ind w:right="1800"/>
        <w:rPr>
          <w:sz w:val="24"/>
          <w:szCs w:val="24"/>
        </w:rPr>
      </w:pPr>
      <w:r w:rsidRPr="008F630C">
        <w:rPr>
          <w:rFonts w:ascii="Arial" w:hAnsi="Arial" w:cs="Arial"/>
          <w:color w:val="000000"/>
          <w:sz w:val="24"/>
          <w:szCs w:val="24"/>
        </w:rPr>
        <w:br/>
        <w:t>RESULT: System should display an error message stating that the entered password fields do not match, please try again.</w:t>
      </w:r>
    </w:p>
    <w:p w14:paraId="4F80C02D" w14:textId="77777777" w:rsidR="008F630C" w:rsidRPr="008F630C" w:rsidRDefault="008F630C" w:rsidP="008F630C">
      <w:pPr>
        <w:rPr>
          <w:sz w:val="24"/>
          <w:szCs w:val="24"/>
        </w:rPr>
      </w:pPr>
    </w:p>
    <w:p w14:paraId="19596560" w14:textId="77777777" w:rsidR="008F630C" w:rsidRPr="008F630C" w:rsidRDefault="008F630C" w:rsidP="008F630C">
      <w:pPr>
        <w:spacing w:before="20" w:line="480" w:lineRule="auto"/>
        <w:ind w:left="100" w:right="2860"/>
        <w:rPr>
          <w:sz w:val="24"/>
          <w:szCs w:val="24"/>
        </w:rPr>
      </w:pPr>
      <w:r w:rsidRPr="008F630C">
        <w:rPr>
          <w:rFonts w:ascii="Arial" w:hAnsi="Arial" w:cs="Arial"/>
          <w:color w:val="000000"/>
          <w:sz w:val="24"/>
          <w:szCs w:val="24"/>
        </w:rPr>
        <w:lastRenderedPageBreak/>
        <w:t>4.   Enter “password1” in the new password field and “password1” in the confirm new password field, then press the submit button.</w:t>
      </w:r>
    </w:p>
    <w:p w14:paraId="1592E45A" w14:textId="77777777" w:rsidR="008F630C" w:rsidRPr="008F630C" w:rsidRDefault="008F630C" w:rsidP="008F630C">
      <w:pPr>
        <w:spacing w:before="20" w:line="480" w:lineRule="auto"/>
        <w:ind w:left="100" w:right="2860"/>
        <w:rPr>
          <w:sz w:val="24"/>
          <w:szCs w:val="24"/>
        </w:rPr>
      </w:pPr>
      <w:r w:rsidRPr="008F630C">
        <w:rPr>
          <w:rFonts w:ascii="Arial" w:hAnsi="Arial" w:cs="Arial"/>
          <w:color w:val="000000"/>
          <w:sz w:val="24"/>
          <w:szCs w:val="24"/>
        </w:rPr>
        <w:t>RESULT: The system should retrieve the new password designated for the user and update that information to the database.</w:t>
      </w:r>
    </w:p>
    <w:p w14:paraId="3F4F0752" w14:textId="77777777" w:rsidR="008F630C" w:rsidRPr="008F630C" w:rsidRDefault="008F630C" w:rsidP="008F630C">
      <w:pPr>
        <w:spacing w:before="20"/>
        <w:ind w:left="820"/>
        <w:rPr>
          <w:sz w:val="24"/>
          <w:szCs w:val="24"/>
        </w:rPr>
      </w:pPr>
      <w:r w:rsidRPr="008F630C">
        <w:rPr>
          <w:rFonts w:ascii="Arial" w:hAnsi="Arial" w:cs="Arial"/>
          <w:b/>
          <w:bCs/>
          <w:color w:val="000000"/>
          <w:sz w:val="24"/>
          <w:szCs w:val="24"/>
        </w:rPr>
        <w:t>Submit button</w:t>
      </w:r>
    </w:p>
    <w:p w14:paraId="55D89839" w14:textId="77777777" w:rsidR="008F630C" w:rsidRPr="008F630C" w:rsidRDefault="008F630C" w:rsidP="008F630C">
      <w:pPr>
        <w:rPr>
          <w:sz w:val="24"/>
          <w:szCs w:val="24"/>
        </w:rPr>
      </w:pPr>
    </w:p>
    <w:p w14:paraId="7154AED3" w14:textId="77777777" w:rsidR="008F630C" w:rsidRPr="008F630C" w:rsidRDefault="008F630C" w:rsidP="008F630C">
      <w:pPr>
        <w:spacing w:before="20"/>
        <w:ind w:left="820"/>
        <w:rPr>
          <w:sz w:val="24"/>
          <w:szCs w:val="24"/>
        </w:rPr>
      </w:pPr>
      <w:r w:rsidRPr="008F630C">
        <w:rPr>
          <w:rFonts w:ascii="Arial" w:hAnsi="Arial" w:cs="Arial"/>
          <w:b/>
          <w:bCs/>
          <w:color w:val="000000"/>
          <w:sz w:val="24"/>
          <w:szCs w:val="24"/>
        </w:rPr>
        <w:t xml:space="preserve">First name </w:t>
      </w:r>
    </w:p>
    <w:p w14:paraId="58C3D8F9" w14:textId="77777777" w:rsidR="008F630C" w:rsidRPr="008F630C" w:rsidRDefault="008F630C" w:rsidP="008F630C">
      <w:pPr>
        <w:spacing w:before="20"/>
        <w:ind w:left="820"/>
        <w:rPr>
          <w:sz w:val="24"/>
          <w:szCs w:val="24"/>
        </w:rPr>
      </w:pPr>
      <w:r w:rsidRPr="008F630C">
        <w:rPr>
          <w:rFonts w:ascii="Arial" w:hAnsi="Arial" w:cs="Arial"/>
          <w:color w:val="000000"/>
          <w:sz w:val="24"/>
          <w:szCs w:val="24"/>
        </w:rPr>
        <w:br/>
        <w:t>1. Change the First Name field to “Joe” and press the Submit button.</w:t>
      </w:r>
    </w:p>
    <w:p w14:paraId="6C67C044" w14:textId="77777777" w:rsidR="008F630C" w:rsidRPr="008F630C" w:rsidRDefault="008F630C" w:rsidP="008F630C">
      <w:pPr>
        <w:rPr>
          <w:sz w:val="24"/>
          <w:szCs w:val="24"/>
        </w:rPr>
      </w:pPr>
    </w:p>
    <w:p w14:paraId="6347DB8D" w14:textId="77777777" w:rsidR="008F630C" w:rsidRPr="008F630C" w:rsidRDefault="008F630C" w:rsidP="008F630C">
      <w:pPr>
        <w:spacing w:before="20"/>
        <w:ind w:left="820"/>
        <w:rPr>
          <w:sz w:val="24"/>
          <w:szCs w:val="24"/>
        </w:rPr>
      </w:pPr>
      <w:r w:rsidRPr="008F630C">
        <w:rPr>
          <w:rFonts w:ascii="Arial" w:hAnsi="Arial" w:cs="Arial"/>
          <w:color w:val="000000"/>
          <w:sz w:val="24"/>
          <w:szCs w:val="24"/>
        </w:rPr>
        <w:t>RESULT: The system should retrieve the changed first name input designated for the user and update that information to the database.</w:t>
      </w:r>
    </w:p>
    <w:p w14:paraId="56BE8AF6" w14:textId="77777777" w:rsidR="008F630C" w:rsidRPr="008F630C" w:rsidRDefault="008F630C" w:rsidP="008F630C">
      <w:pPr>
        <w:spacing w:before="20"/>
        <w:ind w:left="820"/>
        <w:rPr>
          <w:sz w:val="24"/>
          <w:szCs w:val="24"/>
        </w:rPr>
      </w:pPr>
      <w:r w:rsidRPr="008F630C">
        <w:rPr>
          <w:rFonts w:ascii="Arial" w:hAnsi="Arial" w:cs="Arial"/>
          <w:color w:val="000000"/>
          <w:sz w:val="24"/>
          <w:szCs w:val="24"/>
        </w:rPr>
        <w:br/>
        <w:t>2. Change the First Name field to “Joe14” and press the Submit button.</w:t>
      </w:r>
      <w:r w:rsidRPr="008F630C">
        <w:rPr>
          <w:rFonts w:ascii="Arial" w:hAnsi="Arial" w:cs="Arial"/>
          <w:color w:val="000000"/>
          <w:sz w:val="24"/>
          <w:szCs w:val="24"/>
        </w:rPr>
        <w:br/>
        <w:t>3. Change the First Name field to “*” and press the Submit button.</w:t>
      </w:r>
      <w:r w:rsidRPr="008F630C">
        <w:rPr>
          <w:rFonts w:ascii="Arial" w:hAnsi="Arial" w:cs="Arial"/>
          <w:color w:val="000000"/>
          <w:sz w:val="24"/>
          <w:szCs w:val="24"/>
        </w:rPr>
        <w:br/>
        <w:t>4. Change the First Name field to “</w:t>
      </w:r>
      <w:proofErr w:type="gramStart"/>
      <w:r w:rsidRPr="008F630C">
        <w:rPr>
          <w:rFonts w:ascii="Arial" w:hAnsi="Arial" w:cs="Arial"/>
          <w:color w:val="000000"/>
          <w:sz w:val="24"/>
          <w:szCs w:val="24"/>
        </w:rPr>
        <w:t>Joe ”</w:t>
      </w:r>
      <w:proofErr w:type="gramEnd"/>
      <w:r w:rsidRPr="008F630C">
        <w:rPr>
          <w:rFonts w:ascii="Arial" w:hAnsi="Arial" w:cs="Arial"/>
          <w:color w:val="000000"/>
          <w:sz w:val="24"/>
          <w:szCs w:val="24"/>
        </w:rPr>
        <w:t xml:space="preserve"> and press the Submit button.</w:t>
      </w:r>
      <w:r w:rsidRPr="008F630C">
        <w:rPr>
          <w:rFonts w:ascii="Arial" w:hAnsi="Arial" w:cs="Arial"/>
          <w:color w:val="000000"/>
          <w:sz w:val="24"/>
          <w:szCs w:val="24"/>
        </w:rPr>
        <w:br/>
        <w:t>5. Change the First Name field to “Derek” and press the Submit button.</w:t>
      </w:r>
      <w:r w:rsidRPr="008F630C">
        <w:rPr>
          <w:rFonts w:ascii="Arial" w:hAnsi="Arial" w:cs="Arial"/>
          <w:color w:val="000000"/>
          <w:sz w:val="24"/>
          <w:szCs w:val="24"/>
        </w:rPr>
        <w:br/>
      </w:r>
      <w:r w:rsidRPr="008F630C">
        <w:rPr>
          <w:rFonts w:ascii="Arial" w:hAnsi="Arial" w:cs="Arial"/>
          <w:color w:val="000000"/>
          <w:sz w:val="24"/>
          <w:szCs w:val="24"/>
        </w:rPr>
        <w:br/>
      </w:r>
      <w:r w:rsidRPr="008F630C">
        <w:rPr>
          <w:rFonts w:ascii="Arial" w:hAnsi="Arial" w:cs="Arial"/>
          <w:color w:val="000000"/>
          <w:sz w:val="24"/>
          <w:szCs w:val="24"/>
        </w:rPr>
        <w:br/>
        <w:t>RESULT: System should display a prompt saying names may only contain alphabetic symbols.</w:t>
      </w:r>
      <w:r w:rsidRPr="008F630C">
        <w:rPr>
          <w:rFonts w:ascii="Arial" w:hAnsi="Arial" w:cs="Arial"/>
          <w:color w:val="000000"/>
          <w:sz w:val="24"/>
          <w:szCs w:val="24"/>
        </w:rPr>
        <w:br/>
      </w:r>
      <w:r w:rsidRPr="008F630C">
        <w:rPr>
          <w:rFonts w:ascii="Arial" w:hAnsi="Arial" w:cs="Arial"/>
          <w:color w:val="000000"/>
          <w:sz w:val="24"/>
          <w:szCs w:val="24"/>
        </w:rPr>
        <w:br/>
      </w:r>
      <w:r w:rsidRPr="008F630C">
        <w:rPr>
          <w:rFonts w:ascii="Arial" w:hAnsi="Arial" w:cs="Arial"/>
          <w:b/>
          <w:bCs/>
          <w:color w:val="000000"/>
          <w:sz w:val="24"/>
          <w:szCs w:val="24"/>
        </w:rPr>
        <w:t>Last name</w:t>
      </w:r>
    </w:p>
    <w:p w14:paraId="66E5D7EE" w14:textId="77777777" w:rsidR="008F630C" w:rsidRPr="008F630C" w:rsidRDefault="008F630C" w:rsidP="008F630C">
      <w:pPr>
        <w:spacing w:before="20"/>
        <w:ind w:left="820"/>
        <w:rPr>
          <w:sz w:val="24"/>
          <w:szCs w:val="24"/>
        </w:rPr>
      </w:pPr>
      <w:r w:rsidRPr="008F630C">
        <w:rPr>
          <w:rFonts w:ascii="Arial" w:hAnsi="Arial" w:cs="Arial"/>
          <w:color w:val="000000"/>
          <w:sz w:val="24"/>
          <w:szCs w:val="24"/>
        </w:rPr>
        <w:br/>
        <w:t>6. Change the Last Name field to “Smith” and press the Submit button.</w:t>
      </w:r>
    </w:p>
    <w:p w14:paraId="1A99BA20" w14:textId="77777777" w:rsidR="008F630C" w:rsidRPr="008F630C" w:rsidRDefault="008F630C" w:rsidP="008F630C">
      <w:pPr>
        <w:rPr>
          <w:sz w:val="24"/>
          <w:szCs w:val="24"/>
        </w:rPr>
      </w:pPr>
    </w:p>
    <w:p w14:paraId="16863059" w14:textId="77777777" w:rsidR="008F630C" w:rsidRPr="008F630C" w:rsidRDefault="008F630C" w:rsidP="008F630C">
      <w:pPr>
        <w:spacing w:before="20"/>
        <w:ind w:left="820"/>
        <w:rPr>
          <w:sz w:val="24"/>
          <w:szCs w:val="24"/>
        </w:rPr>
      </w:pPr>
      <w:r w:rsidRPr="008F630C">
        <w:rPr>
          <w:rFonts w:ascii="Arial" w:hAnsi="Arial" w:cs="Arial"/>
          <w:color w:val="000000"/>
          <w:sz w:val="24"/>
          <w:szCs w:val="24"/>
        </w:rPr>
        <w:t>RESULT: The system should retrieve the changed last name input designated for the user and update that information to the database.</w:t>
      </w:r>
    </w:p>
    <w:p w14:paraId="34F98E30" w14:textId="77777777" w:rsidR="008F630C" w:rsidRPr="008F630C" w:rsidRDefault="008F630C" w:rsidP="008F630C">
      <w:pPr>
        <w:spacing w:before="20"/>
        <w:ind w:left="820"/>
        <w:rPr>
          <w:sz w:val="24"/>
          <w:szCs w:val="24"/>
        </w:rPr>
      </w:pPr>
      <w:r w:rsidRPr="008F630C">
        <w:rPr>
          <w:rFonts w:ascii="Arial" w:hAnsi="Arial" w:cs="Arial"/>
          <w:color w:val="000000"/>
          <w:sz w:val="24"/>
          <w:szCs w:val="24"/>
        </w:rPr>
        <w:br/>
        <w:t>7. Change the Last Name field to “Smith#” and press the Submit button.</w:t>
      </w:r>
      <w:r w:rsidRPr="008F630C">
        <w:rPr>
          <w:rFonts w:ascii="Arial" w:hAnsi="Arial" w:cs="Arial"/>
          <w:color w:val="000000"/>
          <w:sz w:val="24"/>
          <w:szCs w:val="24"/>
        </w:rPr>
        <w:br/>
        <w:t>8. Change the Last Name field to “Smith*” and press the Submit button.</w:t>
      </w:r>
      <w:r w:rsidRPr="008F630C">
        <w:rPr>
          <w:rFonts w:ascii="Arial" w:hAnsi="Arial" w:cs="Arial"/>
          <w:color w:val="000000"/>
          <w:sz w:val="24"/>
          <w:szCs w:val="24"/>
        </w:rPr>
        <w:br/>
        <w:t>9.   Change the Last Name field to “</w:t>
      </w:r>
      <w:proofErr w:type="gramStart"/>
      <w:r w:rsidRPr="008F630C">
        <w:rPr>
          <w:rFonts w:ascii="Arial" w:hAnsi="Arial" w:cs="Arial"/>
          <w:color w:val="000000"/>
          <w:sz w:val="24"/>
          <w:szCs w:val="24"/>
        </w:rPr>
        <w:t>Smith ”</w:t>
      </w:r>
      <w:proofErr w:type="gramEnd"/>
      <w:r w:rsidRPr="008F630C">
        <w:rPr>
          <w:rFonts w:ascii="Arial" w:hAnsi="Arial" w:cs="Arial"/>
          <w:color w:val="000000"/>
          <w:sz w:val="24"/>
          <w:szCs w:val="24"/>
        </w:rPr>
        <w:t xml:space="preserve"> and press the Submit button.</w:t>
      </w:r>
      <w:r w:rsidRPr="008F630C">
        <w:rPr>
          <w:rFonts w:ascii="Arial" w:hAnsi="Arial" w:cs="Arial"/>
          <w:color w:val="000000"/>
          <w:sz w:val="24"/>
          <w:szCs w:val="24"/>
        </w:rPr>
        <w:br/>
        <w:t xml:space="preserve">10. Change the Last Name field to </w:t>
      </w:r>
      <w:proofErr w:type="gramStart"/>
      <w:r w:rsidRPr="008F630C">
        <w:rPr>
          <w:rFonts w:ascii="Arial" w:hAnsi="Arial" w:cs="Arial"/>
          <w:color w:val="000000"/>
          <w:sz w:val="24"/>
          <w:szCs w:val="24"/>
        </w:rPr>
        <w:t>“ Smith</w:t>
      </w:r>
      <w:proofErr w:type="gramEnd"/>
      <w:r w:rsidRPr="008F630C">
        <w:rPr>
          <w:rFonts w:ascii="Arial" w:hAnsi="Arial" w:cs="Arial"/>
          <w:color w:val="000000"/>
          <w:sz w:val="24"/>
          <w:szCs w:val="24"/>
        </w:rPr>
        <w:t>” and press the Submit button.</w:t>
      </w:r>
      <w:r w:rsidRPr="008F630C">
        <w:rPr>
          <w:rFonts w:ascii="Arial" w:hAnsi="Arial" w:cs="Arial"/>
          <w:color w:val="000000"/>
          <w:sz w:val="24"/>
          <w:szCs w:val="24"/>
        </w:rPr>
        <w:br/>
      </w:r>
      <w:r w:rsidRPr="008F630C">
        <w:rPr>
          <w:rFonts w:ascii="Arial" w:hAnsi="Arial" w:cs="Arial"/>
          <w:color w:val="000000"/>
          <w:sz w:val="24"/>
          <w:szCs w:val="24"/>
        </w:rPr>
        <w:br/>
      </w:r>
      <w:r w:rsidRPr="008F630C">
        <w:rPr>
          <w:rFonts w:ascii="Arial" w:hAnsi="Arial" w:cs="Arial"/>
          <w:color w:val="000000"/>
          <w:sz w:val="24"/>
          <w:szCs w:val="24"/>
        </w:rPr>
        <w:br/>
        <w:t>RESULT: System should display a prompt saying names may only contain alphabetic symbols.</w:t>
      </w:r>
      <w:r w:rsidRPr="008F630C">
        <w:rPr>
          <w:rFonts w:ascii="Arial" w:hAnsi="Arial" w:cs="Arial"/>
          <w:color w:val="000000"/>
          <w:sz w:val="24"/>
          <w:szCs w:val="24"/>
        </w:rPr>
        <w:br/>
      </w:r>
      <w:r w:rsidRPr="008F630C">
        <w:rPr>
          <w:rFonts w:ascii="Arial" w:hAnsi="Arial" w:cs="Arial"/>
          <w:color w:val="000000"/>
          <w:sz w:val="24"/>
          <w:szCs w:val="24"/>
        </w:rPr>
        <w:br/>
      </w:r>
    </w:p>
    <w:p w14:paraId="64D0A8B1" w14:textId="77777777" w:rsidR="008F630C" w:rsidRPr="008F630C" w:rsidRDefault="008F630C" w:rsidP="008F630C">
      <w:pPr>
        <w:spacing w:before="20"/>
        <w:ind w:left="820"/>
        <w:rPr>
          <w:sz w:val="24"/>
          <w:szCs w:val="24"/>
        </w:rPr>
      </w:pPr>
      <w:r w:rsidRPr="008F630C">
        <w:rPr>
          <w:rFonts w:ascii="Arial" w:hAnsi="Arial" w:cs="Arial"/>
          <w:b/>
          <w:bCs/>
          <w:color w:val="000000"/>
          <w:sz w:val="24"/>
          <w:szCs w:val="24"/>
        </w:rPr>
        <w:t>Phone number</w:t>
      </w:r>
    </w:p>
    <w:p w14:paraId="33E485AA" w14:textId="77777777" w:rsidR="008F630C" w:rsidRPr="008F630C" w:rsidRDefault="008F630C" w:rsidP="008F630C">
      <w:pPr>
        <w:numPr>
          <w:ilvl w:val="0"/>
          <w:numId w:val="5"/>
        </w:numPr>
        <w:spacing w:before="20"/>
        <w:ind w:left="1440"/>
        <w:textAlignment w:val="baseline"/>
        <w:rPr>
          <w:rFonts w:ascii="Arial" w:hAnsi="Arial" w:cs="Arial"/>
          <w:color w:val="000000"/>
          <w:sz w:val="24"/>
          <w:szCs w:val="24"/>
        </w:rPr>
      </w:pPr>
      <w:r w:rsidRPr="008F630C">
        <w:rPr>
          <w:rFonts w:ascii="Arial" w:hAnsi="Arial" w:cs="Arial"/>
          <w:color w:val="000000"/>
          <w:sz w:val="24"/>
          <w:szCs w:val="24"/>
        </w:rPr>
        <w:lastRenderedPageBreak/>
        <w:t>Change the phone number field to “1-800-756-1906” and press the Submit button.</w:t>
      </w:r>
    </w:p>
    <w:p w14:paraId="60E88BCB" w14:textId="77777777" w:rsidR="008F630C" w:rsidRPr="008F630C" w:rsidRDefault="008F630C" w:rsidP="008F630C">
      <w:pPr>
        <w:numPr>
          <w:ilvl w:val="0"/>
          <w:numId w:val="5"/>
        </w:numPr>
        <w:ind w:left="1440"/>
        <w:textAlignment w:val="baseline"/>
        <w:rPr>
          <w:rFonts w:ascii="Arial" w:hAnsi="Arial" w:cs="Arial"/>
          <w:color w:val="000000"/>
          <w:sz w:val="24"/>
          <w:szCs w:val="24"/>
        </w:rPr>
      </w:pPr>
      <w:r w:rsidRPr="008F630C">
        <w:rPr>
          <w:rFonts w:ascii="Arial" w:hAnsi="Arial" w:cs="Arial"/>
          <w:color w:val="000000"/>
          <w:sz w:val="24"/>
          <w:szCs w:val="24"/>
        </w:rPr>
        <w:t>Change the phone number field to “(800)756-1906” and press the Submit button.</w:t>
      </w:r>
    </w:p>
    <w:p w14:paraId="5447DE0F" w14:textId="77777777" w:rsidR="008F630C" w:rsidRPr="008F630C" w:rsidRDefault="008F630C" w:rsidP="008F630C">
      <w:pPr>
        <w:numPr>
          <w:ilvl w:val="0"/>
          <w:numId w:val="5"/>
        </w:numPr>
        <w:ind w:left="1440"/>
        <w:textAlignment w:val="baseline"/>
        <w:rPr>
          <w:rFonts w:ascii="Arial" w:hAnsi="Arial" w:cs="Arial"/>
          <w:color w:val="000000"/>
          <w:sz w:val="24"/>
          <w:szCs w:val="24"/>
        </w:rPr>
      </w:pPr>
      <w:r w:rsidRPr="008F630C">
        <w:rPr>
          <w:rFonts w:ascii="Arial" w:hAnsi="Arial" w:cs="Arial"/>
          <w:color w:val="000000"/>
          <w:sz w:val="24"/>
          <w:szCs w:val="24"/>
        </w:rPr>
        <w:t>Change the phone number field to “(800) 756-1906” and press the Submit button.</w:t>
      </w:r>
    </w:p>
    <w:p w14:paraId="641ED431" w14:textId="77777777" w:rsidR="008F630C" w:rsidRPr="008F630C" w:rsidRDefault="008F630C" w:rsidP="008F630C">
      <w:pPr>
        <w:numPr>
          <w:ilvl w:val="0"/>
          <w:numId w:val="5"/>
        </w:numPr>
        <w:ind w:left="1440"/>
        <w:textAlignment w:val="baseline"/>
        <w:rPr>
          <w:rFonts w:ascii="Arial" w:hAnsi="Arial" w:cs="Arial"/>
          <w:color w:val="000000"/>
          <w:sz w:val="24"/>
          <w:szCs w:val="24"/>
        </w:rPr>
      </w:pPr>
      <w:r w:rsidRPr="008F630C">
        <w:rPr>
          <w:rFonts w:ascii="Arial" w:hAnsi="Arial" w:cs="Arial"/>
          <w:color w:val="000000"/>
          <w:sz w:val="24"/>
          <w:szCs w:val="24"/>
        </w:rPr>
        <w:t>Change the phone number field to “8007561906” and press the Submit button.</w:t>
      </w:r>
    </w:p>
    <w:p w14:paraId="0DBF477A" w14:textId="77777777" w:rsidR="008F630C" w:rsidRPr="008F630C" w:rsidRDefault="008F630C" w:rsidP="008F630C">
      <w:pPr>
        <w:rPr>
          <w:sz w:val="24"/>
          <w:szCs w:val="24"/>
        </w:rPr>
      </w:pPr>
    </w:p>
    <w:p w14:paraId="7E25C778" w14:textId="77777777" w:rsidR="008F630C" w:rsidRPr="008F630C" w:rsidRDefault="008F630C" w:rsidP="008F630C">
      <w:pPr>
        <w:spacing w:before="20"/>
        <w:rPr>
          <w:sz w:val="24"/>
          <w:szCs w:val="24"/>
        </w:rPr>
      </w:pPr>
      <w:r w:rsidRPr="008F630C">
        <w:rPr>
          <w:rFonts w:ascii="Arial" w:hAnsi="Arial" w:cs="Arial"/>
          <w:color w:val="000000"/>
          <w:sz w:val="24"/>
          <w:szCs w:val="24"/>
        </w:rPr>
        <w:t>RESULT: The system should retrieve the changed phone number input designated for the user and update that information to the database.</w:t>
      </w:r>
    </w:p>
    <w:p w14:paraId="0A62309F" w14:textId="77777777" w:rsidR="008F630C" w:rsidRPr="008F630C" w:rsidRDefault="008F630C" w:rsidP="008F630C">
      <w:pPr>
        <w:rPr>
          <w:sz w:val="24"/>
          <w:szCs w:val="24"/>
        </w:rPr>
      </w:pPr>
    </w:p>
    <w:p w14:paraId="73EFF822" w14:textId="77777777" w:rsidR="008F630C" w:rsidRPr="008F630C" w:rsidRDefault="008F630C" w:rsidP="008F630C">
      <w:pPr>
        <w:numPr>
          <w:ilvl w:val="0"/>
          <w:numId w:val="6"/>
        </w:numPr>
        <w:spacing w:before="20"/>
        <w:textAlignment w:val="baseline"/>
        <w:rPr>
          <w:rFonts w:ascii="Arial" w:hAnsi="Arial" w:cs="Arial"/>
          <w:color w:val="000000"/>
          <w:sz w:val="24"/>
          <w:szCs w:val="24"/>
        </w:rPr>
      </w:pPr>
      <w:r w:rsidRPr="008F630C">
        <w:rPr>
          <w:rFonts w:ascii="Arial" w:hAnsi="Arial" w:cs="Arial"/>
          <w:color w:val="000000"/>
          <w:sz w:val="24"/>
          <w:szCs w:val="24"/>
        </w:rPr>
        <w:t>Change the phone number field to “1-800-7s6-1g0b” and press the Submit button.</w:t>
      </w:r>
    </w:p>
    <w:p w14:paraId="580F2F47" w14:textId="77777777" w:rsidR="008F630C" w:rsidRPr="008F630C" w:rsidRDefault="008F630C" w:rsidP="008F630C">
      <w:pPr>
        <w:numPr>
          <w:ilvl w:val="0"/>
          <w:numId w:val="7"/>
        </w:numPr>
        <w:textAlignment w:val="baseline"/>
        <w:rPr>
          <w:rFonts w:ascii="Arial" w:hAnsi="Arial" w:cs="Arial"/>
          <w:color w:val="000000"/>
          <w:sz w:val="24"/>
          <w:szCs w:val="24"/>
        </w:rPr>
      </w:pPr>
      <w:r w:rsidRPr="008F630C">
        <w:rPr>
          <w:rFonts w:ascii="Arial" w:hAnsi="Arial" w:cs="Arial"/>
          <w:color w:val="000000"/>
          <w:sz w:val="24"/>
          <w:szCs w:val="24"/>
        </w:rPr>
        <w:t>Change the phone number field to “</w:t>
      </w:r>
      <w:proofErr w:type="spellStart"/>
      <w:r w:rsidRPr="008F630C">
        <w:rPr>
          <w:rFonts w:ascii="Arial" w:hAnsi="Arial" w:cs="Arial"/>
          <w:color w:val="000000"/>
          <w:sz w:val="24"/>
          <w:szCs w:val="24"/>
        </w:rPr>
        <w:t>seveneightninetwotwothree</w:t>
      </w:r>
      <w:proofErr w:type="spellEnd"/>
      <w:r w:rsidRPr="008F630C">
        <w:rPr>
          <w:rFonts w:ascii="Arial" w:hAnsi="Arial" w:cs="Arial"/>
          <w:color w:val="000000"/>
          <w:sz w:val="24"/>
          <w:szCs w:val="24"/>
        </w:rPr>
        <w:t>” and press the Submit button.</w:t>
      </w:r>
    </w:p>
    <w:p w14:paraId="5995AB9B" w14:textId="77777777" w:rsidR="008F630C" w:rsidRPr="008F630C" w:rsidRDefault="008F630C" w:rsidP="008F630C">
      <w:pPr>
        <w:numPr>
          <w:ilvl w:val="0"/>
          <w:numId w:val="8"/>
        </w:numPr>
        <w:textAlignment w:val="baseline"/>
        <w:rPr>
          <w:rFonts w:ascii="Arial" w:hAnsi="Arial" w:cs="Arial"/>
          <w:color w:val="000000"/>
          <w:sz w:val="24"/>
          <w:szCs w:val="24"/>
        </w:rPr>
      </w:pPr>
      <w:r w:rsidRPr="008F630C">
        <w:rPr>
          <w:rFonts w:ascii="Arial" w:hAnsi="Arial" w:cs="Arial"/>
          <w:color w:val="000000"/>
          <w:sz w:val="24"/>
          <w:szCs w:val="24"/>
        </w:rPr>
        <w:t>Change the phone number field to “!800^%303”and press the Submit button.</w:t>
      </w:r>
    </w:p>
    <w:p w14:paraId="5DE539F7" w14:textId="77777777" w:rsidR="008F630C" w:rsidRPr="008F630C" w:rsidRDefault="008F630C" w:rsidP="008F630C">
      <w:pPr>
        <w:numPr>
          <w:ilvl w:val="0"/>
          <w:numId w:val="9"/>
        </w:numPr>
        <w:textAlignment w:val="baseline"/>
        <w:rPr>
          <w:rFonts w:ascii="Arial" w:hAnsi="Arial" w:cs="Arial"/>
          <w:color w:val="000000"/>
          <w:sz w:val="24"/>
          <w:szCs w:val="24"/>
        </w:rPr>
      </w:pPr>
      <w:r w:rsidRPr="008F630C">
        <w:rPr>
          <w:rFonts w:ascii="Arial" w:hAnsi="Arial" w:cs="Arial"/>
          <w:color w:val="000000"/>
          <w:sz w:val="24"/>
          <w:szCs w:val="24"/>
        </w:rPr>
        <w:t>Change the phone number field to “+:231-EZ”and press the Submit button.</w:t>
      </w:r>
    </w:p>
    <w:p w14:paraId="3DED9EB5" w14:textId="77777777" w:rsidR="008F630C" w:rsidRPr="008F630C" w:rsidRDefault="008F630C" w:rsidP="008F630C">
      <w:pPr>
        <w:rPr>
          <w:sz w:val="24"/>
          <w:szCs w:val="24"/>
        </w:rPr>
      </w:pPr>
    </w:p>
    <w:p w14:paraId="5FEE67C2" w14:textId="77777777" w:rsidR="008F630C" w:rsidRPr="008F630C" w:rsidRDefault="008F630C" w:rsidP="008F630C">
      <w:pPr>
        <w:spacing w:before="20"/>
        <w:rPr>
          <w:sz w:val="24"/>
          <w:szCs w:val="24"/>
        </w:rPr>
      </w:pPr>
      <w:r w:rsidRPr="008F630C">
        <w:rPr>
          <w:rFonts w:ascii="Arial" w:hAnsi="Arial" w:cs="Arial"/>
          <w:color w:val="000000"/>
          <w:sz w:val="24"/>
          <w:szCs w:val="24"/>
        </w:rPr>
        <w:t>RESULT: System should display a prompt saying phone number may only contain numerical symbols.</w:t>
      </w:r>
    </w:p>
    <w:p w14:paraId="3ED2EDDA" w14:textId="77777777" w:rsidR="00831D45" w:rsidRDefault="00831D45">
      <w:pPr>
        <w:spacing w:line="287" w:lineRule="auto"/>
        <w:ind w:left="100" w:right="507"/>
        <w:rPr>
          <w:sz w:val="24"/>
          <w:szCs w:val="24"/>
        </w:rPr>
      </w:pPr>
    </w:p>
    <w:sectPr w:rsidR="00831D45">
      <w:headerReference w:type="default" r:id="rId24"/>
      <w:pgSz w:w="12240" w:h="15840"/>
      <w:pgMar w:top="1800" w:right="1480" w:bottom="280" w:left="1340" w:header="148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87830" w14:textId="77777777" w:rsidR="00000000" w:rsidRDefault="00C5733B">
      <w:r>
        <w:separator/>
      </w:r>
    </w:p>
  </w:endnote>
  <w:endnote w:type="continuationSeparator" w:id="0">
    <w:p w14:paraId="30A87832" w14:textId="77777777" w:rsidR="00000000" w:rsidRDefault="00C57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8782C" w14:textId="77777777" w:rsidR="00000000" w:rsidRDefault="00C5733B">
      <w:r>
        <w:separator/>
      </w:r>
    </w:p>
  </w:footnote>
  <w:footnote w:type="continuationSeparator" w:id="0">
    <w:p w14:paraId="30A8782E" w14:textId="77777777" w:rsidR="00000000" w:rsidRDefault="00C57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87826" w14:textId="77777777" w:rsidR="001A7A37" w:rsidRDefault="00C5733B">
    <w:pPr>
      <w:spacing w:line="200" w:lineRule="exact"/>
    </w:pPr>
    <w:r>
      <w:pict w14:anchorId="30A8782C">
        <v:shapetype id="_x0000_t202" coordsize="21600,21600" o:spt="202" path="m,l,21600r21600,l21600,xe">
          <v:stroke joinstyle="miter"/>
          <v:path gradientshapeok="t" o:connecttype="rect"/>
        </v:shapetype>
        <v:shape id="_x0000_s1030" type="#_x0000_t202" style="position:absolute;margin-left:71pt;margin-top:73.15pt;width:250.4pt;height:18pt;z-index:-251661312;mso-position-horizontal-relative:page;mso-position-vertical-relative:page" filled="f" stroked="f">
          <v:textbox inset="0,0,0,0">
            <w:txbxContent>
              <w:p w14:paraId="30A87832" w14:textId="77777777" w:rsidR="001A7A37" w:rsidRDefault="00C5733B">
                <w:pPr>
                  <w:spacing w:line="340" w:lineRule="exact"/>
                  <w:ind w:left="20" w:right="-48"/>
                  <w:rPr>
                    <w:sz w:val="32"/>
                    <w:szCs w:val="32"/>
                  </w:rPr>
                </w:pPr>
                <w:r>
                  <w:rPr>
                    <w:b/>
                    <w:sz w:val="32"/>
                    <w:szCs w:val="32"/>
                  </w:rPr>
                  <w:t>Test Case ID TC002 “Login Screen”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87827" w14:textId="77777777" w:rsidR="001A7A37" w:rsidRDefault="00C5733B">
    <w:pPr>
      <w:spacing w:line="200" w:lineRule="exact"/>
    </w:pPr>
    <w:r>
      <w:pict w14:anchorId="30A8782D">
        <v:shapetype id="_x0000_t202" coordsize="21600,21600" o:spt="202" path="m,l,21600r21600,l21600,xe">
          <v:stroke joinstyle="miter"/>
          <v:path gradientshapeok="t" o:connecttype="rect"/>
        </v:shapetype>
        <v:shape id="_x0000_s1029" type="#_x0000_t202" style="position:absolute;margin-left:71pt;margin-top:73.15pt;width:213.05pt;height:18pt;z-index:-251660288;mso-position-horizontal-relative:page;mso-position-vertical-relative:page" filled="f" stroked="f">
          <v:textbox inset="0,0,0,0">
            <w:txbxContent>
              <w:p w14:paraId="30A87833" w14:textId="77777777" w:rsidR="001A7A37" w:rsidRDefault="00C5733B">
                <w:pPr>
                  <w:spacing w:line="340" w:lineRule="exact"/>
                  <w:ind w:left="20" w:right="-48"/>
                  <w:rPr>
                    <w:sz w:val="32"/>
                    <w:szCs w:val="32"/>
                  </w:rPr>
                </w:pPr>
                <w:r>
                  <w:rPr>
                    <w:b/>
                    <w:sz w:val="32"/>
                    <w:szCs w:val="32"/>
                  </w:rPr>
                  <w:t>Test Case ID TC003 “Log out”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87828" w14:textId="77777777" w:rsidR="001A7A37" w:rsidRDefault="00C5733B">
    <w:pPr>
      <w:spacing w:line="200" w:lineRule="exact"/>
    </w:pPr>
    <w:r>
      <w:pict w14:anchorId="30A8782E">
        <v:shapetype id="_x0000_t202" coordsize="21600,21600" o:spt="202" path="m,l,21600r21600,l21600,xe">
          <v:stroke joinstyle="miter"/>
          <v:path gradientshapeok="t" o:connecttype="rect"/>
        </v:shapetype>
        <v:shape id="_x0000_s1028" type="#_x0000_t202" style="position:absolute;margin-left:71pt;margin-top:73.15pt;width:271.25pt;height:18pt;z-index:-251659264;mso-position-horizontal-relative:page;mso-position-vertical-relative:page" filled="f" stroked="f">
          <v:textbox inset="0,0,0,0">
            <w:txbxContent>
              <w:p w14:paraId="30A87834" w14:textId="77777777" w:rsidR="001A7A37" w:rsidRDefault="00C5733B">
                <w:pPr>
                  <w:spacing w:line="340" w:lineRule="exact"/>
                  <w:ind w:left="20" w:right="-48"/>
                  <w:rPr>
                    <w:sz w:val="32"/>
                    <w:szCs w:val="32"/>
                  </w:rPr>
                </w:pPr>
                <w:r>
                  <w:rPr>
                    <w:b/>
                    <w:sz w:val="32"/>
                    <w:szCs w:val="32"/>
                  </w:rPr>
                  <w:t>Test Case ID TC004 “Search for stock”</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87829" w14:textId="77777777" w:rsidR="001A7A37" w:rsidRDefault="00C5733B">
    <w:pPr>
      <w:spacing w:line="200" w:lineRule="exact"/>
    </w:pPr>
    <w:r>
      <w:pict w14:anchorId="30A8782F">
        <v:shapetype id="_x0000_t202" coordsize="21600,21600" o:spt="202" path="m,l,21600r21600,l21600,xe">
          <v:stroke joinstyle="miter"/>
          <v:path gradientshapeok="t" o:connecttype="rect"/>
        </v:shapetype>
        <v:shape id="_x0000_s1027" type="#_x0000_t202" style="position:absolute;margin-left:71pt;margin-top:73.15pt;width:267.25pt;height:18pt;z-index:-251658240;mso-position-horizontal-relative:page;mso-position-vertical-relative:page" filled="f" stroked="f">
          <v:textbox inset="0,0,0,0">
            <w:txbxContent>
              <w:p w14:paraId="30A87835" w14:textId="77777777" w:rsidR="001A7A37" w:rsidRDefault="00C5733B">
                <w:pPr>
                  <w:spacing w:line="340" w:lineRule="exact"/>
                  <w:ind w:left="20" w:right="-48"/>
                  <w:rPr>
                    <w:sz w:val="32"/>
                    <w:szCs w:val="32"/>
                  </w:rPr>
                </w:pPr>
                <w:r>
                  <w:rPr>
                    <w:b/>
                    <w:sz w:val="32"/>
                    <w:szCs w:val="32"/>
                  </w:rPr>
                  <w:t>Test Case ID TC005 “Reset Password”</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8782A" w14:textId="77777777" w:rsidR="001A7A37" w:rsidRDefault="00C5733B">
    <w:pPr>
      <w:spacing w:line="200" w:lineRule="exact"/>
    </w:pPr>
    <w:r>
      <w:pict w14:anchorId="30A87830">
        <v:shapetype id="_x0000_t202" coordsize="21600,21600" o:spt="202" path="m,l,21600r21600,l21600,xe">
          <v:stroke joinstyle="miter"/>
          <v:path gradientshapeok="t" o:connecttype="rect"/>
        </v:shapetype>
        <v:shape id="_x0000_s1026" type="#_x0000_t202" style="position:absolute;margin-left:71pt;margin-top:73.15pt;width:278.8pt;height:18pt;z-index:-251657216;mso-position-horizontal-relative:page;mso-position-vertical-relative:page" filled="f" stroked="f">
          <v:textbox inset="0,0,0,0">
            <w:txbxContent>
              <w:p w14:paraId="30A87836" w14:textId="77777777" w:rsidR="001A7A37" w:rsidRDefault="00C5733B">
                <w:pPr>
                  <w:spacing w:line="340" w:lineRule="exact"/>
                  <w:ind w:left="20" w:right="-48"/>
                  <w:rPr>
                    <w:sz w:val="32"/>
                    <w:szCs w:val="32"/>
                  </w:rPr>
                </w:pPr>
                <w:r>
                  <w:rPr>
                    <w:b/>
                    <w:sz w:val="32"/>
                    <w:szCs w:val="32"/>
                  </w:rPr>
                  <w:t>Test Case ID TC006 “Start Application”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8782B" w14:textId="77777777" w:rsidR="001A7A37" w:rsidRDefault="00C5733B">
    <w:pPr>
      <w:spacing w:line="200" w:lineRule="exact"/>
    </w:pPr>
    <w:r>
      <w:pict w14:anchorId="30A87831">
        <v:shapetype id="_x0000_t202" coordsize="21600,21600" o:spt="202" path="m,l,21600r21600,l21600,xe">
          <v:stroke joinstyle="miter"/>
          <v:path gradientshapeok="t" o:connecttype="rect"/>
        </v:shapetype>
        <v:shape id="_x0000_s1025" type="#_x0000_t202" style="position:absolute;margin-left:71pt;margin-top:73.15pt;width:332.6pt;height:18pt;z-index:-251656192;mso-position-horizontal-relative:page;mso-position-vertical-relative:page" filled="f" stroked="f">
          <v:textbox inset="0,0,0,0">
            <w:txbxContent>
              <w:p w14:paraId="30A87837" w14:textId="77777777" w:rsidR="001A7A37" w:rsidRDefault="00C5733B">
                <w:pPr>
                  <w:spacing w:line="340" w:lineRule="exact"/>
                  <w:ind w:left="20" w:right="-48"/>
                  <w:rPr>
                    <w:sz w:val="32"/>
                    <w:szCs w:val="32"/>
                  </w:rPr>
                </w:pPr>
                <w:r>
                  <w:rPr>
                    <w:b/>
                    <w:sz w:val="32"/>
                    <w:szCs w:val="32"/>
                  </w:rPr>
                  <w:t>Test Case ID TC007 “Add to Stock Owned List”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928D4"/>
    <w:multiLevelType w:val="multilevel"/>
    <w:tmpl w:val="F26E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776EA"/>
    <w:multiLevelType w:val="multilevel"/>
    <w:tmpl w:val="99EE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25002"/>
    <w:multiLevelType w:val="multilevel"/>
    <w:tmpl w:val="224E8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C324C"/>
    <w:multiLevelType w:val="multilevel"/>
    <w:tmpl w:val="81A03A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701A6C5B"/>
    <w:multiLevelType w:val="multilevel"/>
    <w:tmpl w:val="70B0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665C6"/>
    <w:multiLevelType w:val="multilevel"/>
    <w:tmpl w:val="471439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lvlOverride w:ilvl="0">
      <w:lvl w:ilvl="0">
        <w:numFmt w:val="decimal"/>
        <w:lvlText w:val="%1."/>
        <w:lvlJc w:val="left"/>
      </w:lvl>
    </w:lvlOverride>
  </w:num>
  <w:num w:numId="4">
    <w:abstractNumId w:val="1"/>
  </w:num>
  <w:num w:numId="5">
    <w:abstractNumId w:val="4"/>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A37"/>
    <w:rsid w:val="001A7A37"/>
    <w:rsid w:val="00734716"/>
    <w:rsid w:val="00831D45"/>
    <w:rsid w:val="008F630C"/>
    <w:rsid w:val="00C5733B"/>
    <w:rsid w:val="00D41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87716"/>
  <w15:docId w15:val="{4AEBEAC2-F2CC-4A18-8498-60D8E5B5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8F630C"/>
    <w:pPr>
      <w:spacing w:before="100" w:beforeAutospacing="1" w:after="100" w:afterAutospacing="1"/>
    </w:pPr>
    <w:rPr>
      <w:sz w:val="24"/>
      <w:szCs w:val="24"/>
    </w:rPr>
  </w:style>
  <w:style w:type="character" w:styleId="Hyperlink">
    <w:name w:val="Hyperlink"/>
    <w:basedOn w:val="DefaultParagraphFont"/>
    <w:uiPriority w:val="99"/>
    <w:semiHidden/>
    <w:unhideWhenUsed/>
    <w:rsid w:val="008F630C"/>
    <w:rPr>
      <w:color w:val="0000FF"/>
      <w:u w:val="single"/>
    </w:rPr>
  </w:style>
  <w:style w:type="paragraph" w:styleId="Header">
    <w:name w:val="header"/>
    <w:basedOn w:val="Normal"/>
    <w:link w:val="HeaderChar"/>
    <w:uiPriority w:val="99"/>
    <w:unhideWhenUsed/>
    <w:rsid w:val="008F630C"/>
    <w:pPr>
      <w:tabs>
        <w:tab w:val="center" w:pos="4680"/>
        <w:tab w:val="right" w:pos="9360"/>
      </w:tabs>
    </w:pPr>
  </w:style>
  <w:style w:type="character" w:customStyle="1" w:styleId="HeaderChar">
    <w:name w:val="Header Char"/>
    <w:basedOn w:val="DefaultParagraphFont"/>
    <w:link w:val="Header"/>
    <w:uiPriority w:val="99"/>
    <w:rsid w:val="008F630C"/>
  </w:style>
  <w:style w:type="paragraph" w:styleId="Footer">
    <w:name w:val="footer"/>
    <w:basedOn w:val="Normal"/>
    <w:link w:val="FooterChar"/>
    <w:uiPriority w:val="99"/>
    <w:unhideWhenUsed/>
    <w:rsid w:val="008F630C"/>
    <w:pPr>
      <w:tabs>
        <w:tab w:val="center" w:pos="4680"/>
        <w:tab w:val="right" w:pos="9360"/>
      </w:tabs>
    </w:pPr>
  </w:style>
  <w:style w:type="character" w:customStyle="1" w:styleId="FooterChar">
    <w:name w:val="Footer Char"/>
    <w:basedOn w:val="DefaultParagraphFont"/>
    <w:link w:val="Footer"/>
    <w:uiPriority w:val="99"/>
    <w:rsid w:val="008F630C"/>
  </w:style>
  <w:style w:type="paragraph" w:styleId="ListParagraph">
    <w:name w:val="List Paragraph"/>
    <w:basedOn w:val="Normal"/>
    <w:uiPriority w:val="34"/>
    <w:qFormat/>
    <w:rsid w:val="00D4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6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obdylon@gmail.com" TargetMode="External"/><Relationship Id="rId13" Type="http://schemas.openxmlformats.org/officeDocument/2006/relationships/hyperlink" Target="mailto:admin@gmail.com"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yperlink" Target="mailto:Johndoe@gmail.com" TargetMode="External"/><Relationship Id="rId12" Type="http://schemas.openxmlformats.org/officeDocument/2006/relationships/hyperlink" Target="mailto:Johndoe@gmail.com" TargetMode="External"/><Relationship Id="rId17" Type="http://schemas.openxmlformats.org/officeDocument/2006/relationships/hyperlink" Target="mailto:Bobdylon@gmail.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fakeemail@hotmail.com"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mail.com"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mailto:Bobdylon@gmail.com" TargetMode="External"/><Relationship Id="rId23" Type="http://schemas.openxmlformats.org/officeDocument/2006/relationships/hyperlink" Target="mailto:chuckbillychoe@gmail.com" TargetMode="External"/><Relationship Id="rId10" Type="http://schemas.openxmlformats.org/officeDocument/2006/relationships/hyperlink" Target="mailto:@gmail.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gmail.com" TargetMode="External"/><Relationship Id="rId14" Type="http://schemas.openxmlformats.org/officeDocument/2006/relationships/hyperlink" Target="mailto:Bobdylon@gmail.com" TargetMode="Externa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2586</Words>
  <Characters>14741</Characters>
  <Application>Microsoft Office Word</Application>
  <DocSecurity>0</DocSecurity>
  <Lines>122</Lines>
  <Paragraphs>34</Paragraphs>
  <ScaleCrop>false</ScaleCrop>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Horatio Hodge</cp:lastModifiedBy>
  <cp:revision>13</cp:revision>
  <dcterms:created xsi:type="dcterms:W3CDTF">2018-04-17T00:26:00Z</dcterms:created>
  <dcterms:modified xsi:type="dcterms:W3CDTF">2018-04-17T00:30:00Z</dcterms:modified>
</cp:coreProperties>
</file>